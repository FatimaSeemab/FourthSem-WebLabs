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A446B" w14:textId="77777777" w:rsidR="00CC6252" w:rsidRPr="00794198" w:rsidRDefault="00CC6252" w:rsidP="00CC6252">
      <w:pPr>
        <w:pStyle w:val="Heading1"/>
        <w:jc w:val="center"/>
        <w:rPr>
          <w:rFonts w:asciiTheme="minorHAnsi" w:hAnsiTheme="minorHAnsi" w:cstheme="majorBidi"/>
          <w:sz w:val="24"/>
          <w:szCs w:val="24"/>
        </w:rPr>
      </w:pPr>
    </w:p>
    <w:p w14:paraId="232F75BE" w14:textId="77777777" w:rsidR="00CC6252" w:rsidRPr="00794198" w:rsidRDefault="00CC6252" w:rsidP="00CC6252"/>
    <w:p w14:paraId="6EC4CEB1" w14:textId="77777777" w:rsidR="00CC6252" w:rsidRPr="00794198" w:rsidRDefault="00CC6252" w:rsidP="00CC6252">
      <w:pPr>
        <w:pStyle w:val="Heading1"/>
        <w:jc w:val="center"/>
        <w:rPr>
          <w:rFonts w:asciiTheme="minorHAnsi" w:hAnsiTheme="minorHAnsi" w:cstheme="majorBidi"/>
          <w:sz w:val="24"/>
          <w:szCs w:val="24"/>
        </w:rPr>
      </w:pPr>
      <w:r w:rsidRPr="00794198">
        <w:rPr>
          <w:rFonts w:asciiTheme="minorHAnsi" w:hAnsiTheme="minorHAnsi" w:cstheme="majorBidi"/>
          <w:sz w:val="24"/>
          <w:szCs w:val="24"/>
        </w:rPr>
        <w:t>Department of Computing</w:t>
      </w:r>
      <w:r w:rsidRPr="00794198">
        <w:rPr>
          <w:rFonts w:asciiTheme="minorHAnsi" w:hAnsiTheme="minorHAnsi" w:cstheme="majorBidi"/>
          <w:sz w:val="24"/>
          <w:szCs w:val="24"/>
        </w:rPr>
        <w:br/>
      </w:r>
    </w:p>
    <w:p w14:paraId="0F3A3FE2" w14:textId="77777777" w:rsidR="00CC6252" w:rsidRPr="00794198" w:rsidRDefault="00CC6252" w:rsidP="00CC6252">
      <w:pPr>
        <w:rPr>
          <w:rFonts w:cstheme="majorBidi"/>
        </w:rPr>
      </w:pPr>
    </w:p>
    <w:p w14:paraId="48B18403" w14:textId="77777777" w:rsidR="00CC6252" w:rsidRPr="00794198" w:rsidRDefault="00CC6252" w:rsidP="00CC6252">
      <w:pPr>
        <w:jc w:val="center"/>
        <w:rPr>
          <w:rFonts w:cstheme="majorBidi"/>
          <w:b/>
          <w:u w:val="single"/>
        </w:rPr>
      </w:pPr>
    </w:p>
    <w:p w14:paraId="5D2248CB" w14:textId="77777777" w:rsidR="00CC6252" w:rsidRPr="00794198" w:rsidRDefault="00CC6252" w:rsidP="00CC6252">
      <w:pPr>
        <w:spacing w:before="240" w:after="240"/>
        <w:jc w:val="center"/>
        <w:rPr>
          <w:rFonts w:cstheme="majorBidi"/>
          <w:b/>
        </w:rPr>
      </w:pPr>
      <w:r w:rsidRPr="00794198">
        <w:rPr>
          <w:rFonts w:cstheme="majorBidi"/>
          <w:b/>
        </w:rPr>
        <w:t>CS-344: Web Engineering</w:t>
      </w:r>
    </w:p>
    <w:p w14:paraId="074F8E8F" w14:textId="77777777" w:rsidR="00CC6252" w:rsidRDefault="00CC6252" w:rsidP="00CC6252">
      <w:pPr>
        <w:spacing w:before="240" w:after="240"/>
        <w:jc w:val="center"/>
        <w:rPr>
          <w:rFonts w:cstheme="majorBidi"/>
          <w:b/>
          <w:sz w:val="28"/>
          <w:szCs w:val="32"/>
        </w:rPr>
      </w:pPr>
      <w:bookmarkStart w:id="0" w:name="_Toc331773962"/>
      <w:r>
        <w:rPr>
          <w:rFonts w:cstheme="majorBidi"/>
          <w:b/>
          <w:sz w:val="28"/>
          <w:szCs w:val="32"/>
        </w:rPr>
        <w:t xml:space="preserve">Class: </w:t>
      </w:r>
      <w:r>
        <w:rPr>
          <w:rFonts w:cstheme="majorBidi"/>
          <w:bCs/>
          <w:sz w:val="28"/>
          <w:szCs w:val="32"/>
        </w:rPr>
        <w:t>BSCS-9AB</w:t>
      </w:r>
    </w:p>
    <w:p w14:paraId="121CAC44" w14:textId="571804B4" w:rsidR="00CC6252" w:rsidRPr="00794198" w:rsidRDefault="00CC6252" w:rsidP="00CC6252">
      <w:pPr>
        <w:pStyle w:val="Heading1"/>
        <w:spacing w:after="240"/>
        <w:jc w:val="center"/>
        <w:rPr>
          <w:rFonts w:asciiTheme="minorHAnsi" w:hAnsiTheme="minorHAnsi" w:cstheme="majorBidi"/>
          <w:noProof/>
          <w:sz w:val="24"/>
          <w:szCs w:val="24"/>
        </w:rPr>
      </w:pPr>
      <w:r w:rsidRPr="00794198">
        <w:rPr>
          <w:rFonts w:asciiTheme="minorHAnsi" w:hAnsiTheme="minorHAnsi" w:cstheme="majorBidi"/>
          <w:noProof/>
          <w:sz w:val="24"/>
          <w:szCs w:val="24"/>
        </w:rPr>
        <w:t>Lab 0</w:t>
      </w:r>
      <w:r>
        <w:rPr>
          <w:rFonts w:asciiTheme="minorHAnsi" w:hAnsiTheme="minorHAnsi" w:cstheme="majorBidi"/>
          <w:noProof/>
          <w:sz w:val="24"/>
          <w:szCs w:val="24"/>
        </w:rPr>
        <w:t>6</w:t>
      </w:r>
      <w:r w:rsidRPr="00794198">
        <w:rPr>
          <w:rFonts w:asciiTheme="minorHAnsi" w:hAnsiTheme="minorHAnsi" w:cstheme="majorBidi"/>
          <w:noProof/>
          <w:sz w:val="24"/>
          <w:szCs w:val="24"/>
        </w:rPr>
        <w:t xml:space="preserve">: </w:t>
      </w:r>
      <w:bookmarkEnd w:id="0"/>
      <w:r>
        <w:rPr>
          <w:rFonts w:asciiTheme="minorHAnsi" w:hAnsiTheme="minorHAnsi" w:cstheme="majorBidi"/>
          <w:noProof/>
          <w:sz w:val="24"/>
          <w:szCs w:val="24"/>
        </w:rPr>
        <w:t>JavaScript</w:t>
      </w:r>
    </w:p>
    <w:p w14:paraId="71095589" w14:textId="77777777" w:rsidR="00CC6252" w:rsidRPr="00794198" w:rsidRDefault="00CC6252" w:rsidP="00CC6252"/>
    <w:p w14:paraId="0E2368C0" w14:textId="77777777" w:rsidR="00CC6252" w:rsidRPr="00794198" w:rsidRDefault="00CC6252" w:rsidP="00CC6252">
      <w:pPr>
        <w:spacing w:before="240" w:after="240"/>
        <w:jc w:val="center"/>
        <w:rPr>
          <w:rFonts w:cstheme="majorBidi"/>
          <w:b/>
        </w:rPr>
      </w:pPr>
      <w:r w:rsidRPr="00794198">
        <w:rPr>
          <w:rFonts w:cstheme="majorBidi"/>
          <w:b/>
        </w:rPr>
        <w:t xml:space="preserve">Date: </w:t>
      </w:r>
      <w:r>
        <w:rPr>
          <w:rFonts w:cstheme="majorBidi"/>
          <w:b/>
        </w:rPr>
        <w:t>April 08, 2021</w:t>
      </w:r>
    </w:p>
    <w:p w14:paraId="7F764A83" w14:textId="77777777" w:rsidR="00CC6252" w:rsidRDefault="00CC6252" w:rsidP="00CC6252">
      <w:pPr>
        <w:spacing w:before="240" w:after="240"/>
        <w:jc w:val="center"/>
        <w:rPr>
          <w:rFonts w:cstheme="majorBidi"/>
          <w:b/>
        </w:rPr>
      </w:pPr>
    </w:p>
    <w:p w14:paraId="78158FB4" w14:textId="77777777" w:rsidR="00CC6252" w:rsidRPr="00794198" w:rsidRDefault="00CC6252" w:rsidP="00CC6252">
      <w:pPr>
        <w:spacing w:before="240" w:after="240"/>
        <w:jc w:val="center"/>
        <w:rPr>
          <w:rFonts w:cstheme="majorBidi"/>
          <w:b/>
        </w:rPr>
      </w:pPr>
    </w:p>
    <w:p w14:paraId="6E36E001" w14:textId="77777777" w:rsidR="00CC6252" w:rsidRPr="00794198" w:rsidRDefault="00CC6252" w:rsidP="00CC6252">
      <w:pPr>
        <w:spacing w:before="240" w:after="240"/>
        <w:jc w:val="center"/>
        <w:rPr>
          <w:rFonts w:cstheme="majorBidi"/>
          <w:b/>
        </w:rPr>
      </w:pPr>
    </w:p>
    <w:p w14:paraId="4A3C6AB1" w14:textId="77777777" w:rsidR="00CC6252" w:rsidRPr="00794198" w:rsidRDefault="00CC6252" w:rsidP="00CC6252">
      <w:pPr>
        <w:spacing w:before="240" w:after="240"/>
        <w:jc w:val="center"/>
        <w:rPr>
          <w:rFonts w:cstheme="majorBidi"/>
          <w:b/>
        </w:rPr>
      </w:pPr>
    </w:p>
    <w:p w14:paraId="0AD5EA89" w14:textId="77777777" w:rsidR="00CC6252" w:rsidRPr="00794198" w:rsidRDefault="00CC6252" w:rsidP="00CC6252">
      <w:pPr>
        <w:pStyle w:val="Heading1"/>
        <w:spacing w:after="240"/>
        <w:jc w:val="center"/>
        <w:rPr>
          <w:rFonts w:asciiTheme="minorHAnsi" w:hAnsiTheme="minorHAnsi" w:cstheme="majorBidi"/>
          <w:b w:val="0"/>
          <w:bCs w:val="0"/>
          <w:noProof/>
          <w:sz w:val="24"/>
          <w:szCs w:val="24"/>
        </w:rPr>
      </w:pPr>
      <w:bookmarkStart w:id="1" w:name="_Toc331773963"/>
      <w:r w:rsidRPr="00794198">
        <w:rPr>
          <w:rFonts w:asciiTheme="minorHAnsi" w:hAnsiTheme="minorHAnsi" w:cstheme="majorBidi"/>
          <w:noProof/>
          <w:sz w:val="24"/>
          <w:szCs w:val="24"/>
        </w:rPr>
        <w:t xml:space="preserve">Instructor: </w:t>
      </w:r>
      <w:bookmarkEnd w:id="1"/>
      <w:r>
        <w:rPr>
          <w:rFonts w:asciiTheme="minorHAnsi" w:hAnsiTheme="minorHAnsi" w:cstheme="majorBidi"/>
          <w:b w:val="0"/>
          <w:bCs w:val="0"/>
          <w:noProof/>
          <w:sz w:val="24"/>
          <w:szCs w:val="24"/>
        </w:rPr>
        <w:t>Mr. Mujtaba Haider</w:t>
      </w:r>
    </w:p>
    <w:p w14:paraId="6ED2A24E" w14:textId="77777777" w:rsidR="001D503F" w:rsidRDefault="001D503F" w:rsidP="003A053E">
      <w:pPr>
        <w:jc w:val="center"/>
        <w:rPr>
          <w:sz w:val="20"/>
          <w:szCs w:val="20"/>
        </w:rPr>
      </w:pPr>
    </w:p>
    <w:p w14:paraId="3B75C608" w14:textId="37147747" w:rsidR="00CC70EE" w:rsidRDefault="00CC70EE" w:rsidP="00CC70EE">
      <w:pPr>
        <w:spacing w:line="20" w:lineRule="exact"/>
      </w:pPr>
    </w:p>
    <w:p w14:paraId="303AED09" w14:textId="77777777" w:rsidR="00CC70EE" w:rsidRDefault="00CC70EE" w:rsidP="00CC70EE">
      <w:pPr>
        <w:spacing w:line="200" w:lineRule="exact"/>
      </w:pPr>
    </w:p>
    <w:p w14:paraId="1B229067" w14:textId="77777777" w:rsidR="00EC1BA0" w:rsidRDefault="00EC1BA0" w:rsidP="00EC1BA0">
      <w:pPr>
        <w:rPr>
          <w:rFonts w:ascii="Calibri" w:hAnsi="Calibri" w:cs="Times New Roman"/>
          <w:sz w:val="22"/>
          <w:szCs w:val="22"/>
        </w:rPr>
      </w:pPr>
    </w:p>
    <w:p w14:paraId="57B7D15F" w14:textId="70E09F20" w:rsidR="00536FF0" w:rsidRPr="00F61A5B" w:rsidRDefault="00536FF0" w:rsidP="00F61A5B">
      <w:pPr>
        <w:rPr>
          <w:rFonts w:ascii="Garamond" w:eastAsia="Times New Roman" w:hAnsi="Garamond" w:cstheme="majorBidi"/>
          <w:b/>
          <w:bCs/>
          <w:kern w:val="32"/>
          <w:sz w:val="32"/>
          <w:szCs w:val="32"/>
        </w:rPr>
      </w:pPr>
      <w:r>
        <w:rPr>
          <w:rFonts w:ascii="Garamond" w:hAnsi="Garamond" w:cs="Times"/>
        </w:rPr>
        <w:br w:type="page"/>
      </w:r>
    </w:p>
    <w:p w14:paraId="632C149D" w14:textId="315E2306" w:rsidR="003A053E" w:rsidRPr="00D534B9" w:rsidRDefault="00CC6252" w:rsidP="003A053E">
      <w:pPr>
        <w:jc w:val="center"/>
        <w:rPr>
          <w:rFonts w:ascii="Arial" w:hAnsi="Arial" w:cs="Arial"/>
          <w:sz w:val="28"/>
          <w:szCs w:val="28"/>
        </w:rPr>
      </w:pPr>
      <w:r>
        <w:rPr>
          <w:rFonts w:ascii="Arial" w:eastAsia="Arial" w:hAnsi="Arial" w:cs="Arial"/>
          <w:b/>
          <w:bCs/>
          <w:sz w:val="28"/>
          <w:szCs w:val="28"/>
          <w:u w:val="single"/>
        </w:rPr>
        <w:lastRenderedPageBreak/>
        <w:t>Lab 06</w:t>
      </w:r>
      <w:r w:rsidR="003A053E" w:rsidRPr="00D534B9">
        <w:rPr>
          <w:rFonts w:ascii="Arial" w:eastAsia="Arial" w:hAnsi="Arial" w:cs="Arial"/>
          <w:b/>
          <w:bCs/>
          <w:sz w:val="28"/>
          <w:szCs w:val="28"/>
          <w:u w:val="single"/>
        </w:rPr>
        <w:t xml:space="preserve">: </w:t>
      </w:r>
      <w:r w:rsidR="009724D1">
        <w:rPr>
          <w:rFonts w:ascii="Arial" w:eastAsia="Arial" w:hAnsi="Arial" w:cs="Arial"/>
          <w:b/>
          <w:bCs/>
          <w:sz w:val="28"/>
          <w:szCs w:val="28"/>
          <w:u w:val="single"/>
        </w:rPr>
        <w:t>Java Script</w:t>
      </w:r>
    </w:p>
    <w:p w14:paraId="2D1FBA28" w14:textId="77777777" w:rsidR="003A053E" w:rsidRDefault="003A053E" w:rsidP="003A053E">
      <w:pPr>
        <w:spacing w:line="205" w:lineRule="exact"/>
        <w:rPr>
          <w:sz w:val="20"/>
          <w:szCs w:val="20"/>
        </w:rPr>
      </w:pPr>
    </w:p>
    <w:p w14:paraId="35355252" w14:textId="77777777" w:rsidR="003A053E" w:rsidRPr="00D534B9" w:rsidRDefault="003A053E" w:rsidP="00D534B9">
      <w:pPr>
        <w:pStyle w:val="Heading2"/>
        <w:rPr>
          <w:rFonts w:cs="Times New Roman"/>
          <w:sz w:val="20"/>
          <w:szCs w:val="20"/>
        </w:rPr>
      </w:pPr>
      <w:r w:rsidRPr="00D534B9">
        <w:rPr>
          <w:rFonts w:cs="Times New Roman"/>
        </w:rPr>
        <w:t>Introduction:</w:t>
      </w:r>
    </w:p>
    <w:p w14:paraId="59A3D9B2" w14:textId="77777777" w:rsidR="003A053E" w:rsidRDefault="003A053E" w:rsidP="003A053E">
      <w:pPr>
        <w:spacing w:line="48" w:lineRule="exact"/>
        <w:rPr>
          <w:sz w:val="20"/>
          <w:szCs w:val="20"/>
        </w:rPr>
      </w:pPr>
    </w:p>
    <w:p w14:paraId="02F37E0E" w14:textId="77777777" w:rsidR="009724D1" w:rsidRPr="009724D1" w:rsidRDefault="009724D1" w:rsidP="009724D1">
      <w:pPr>
        <w:jc w:val="both"/>
        <w:rPr>
          <w:rFonts w:ascii="Times New Roman" w:hAnsi="Times New Roman" w:cs="Times New Roman"/>
        </w:rPr>
      </w:pPr>
      <w:r w:rsidRPr="009724D1">
        <w:rPr>
          <w:rFonts w:ascii="Times New Roman" w:hAnsi="Times New Roman" w:cs="Times New Roman"/>
        </w:rPr>
        <w:t>JavaScript is a well-known scripting language which is widely used to handle behavior of a web site. Most of modern websites use JavaScript and JavaScript based frameworks to control dynamic behavior at the client side. Students have learned basic concepts of JavaScript during lectures. This lab will help them to get practical knowledge of JavaScript.</w:t>
      </w:r>
    </w:p>
    <w:p w14:paraId="18EEF65F" w14:textId="77777777" w:rsidR="003A053E" w:rsidRDefault="003A053E" w:rsidP="003A053E">
      <w:pPr>
        <w:spacing w:line="210" w:lineRule="exact"/>
        <w:rPr>
          <w:sz w:val="20"/>
          <w:szCs w:val="20"/>
        </w:rPr>
      </w:pPr>
    </w:p>
    <w:p w14:paraId="226E51E3" w14:textId="77777777" w:rsidR="003A053E" w:rsidRDefault="003A053E" w:rsidP="00D534B9">
      <w:pPr>
        <w:pStyle w:val="Heading2"/>
        <w:rPr>
          <w:sz w:val="20"/>
          <w:szCs w:val="20"/>
        </w:rPr>
      </w:pPr>
      <w:r>
        <w:t>Lab Objectives:</w:t>
      </w:r>
    </w:p>
    <w:p w14:paraId="7D482DDB" w14:textId="77777777" w:rsidR="003A053E" w:rsidRDefault="003A053E" w:rsidP="003A053E">
      <w:pPr>
        <w:spacing w:line="51" w:lineRule="exact"/>
        <w:rPr>
          <w:sz w:val="20"/>
          <w:szCs w:val="20"/>
        </w:rPr>
      </w:pPr>
    </w:p>
    <w:p w14:paraId="6C18AFFA" w14:textId="77777777" w:rsidR="009724D1" w:rsidRPr="009724D1" w:rsidRDefault="009724D1" w:rsidP="009724D1">
      <w:pPr>
        <w:jc w:val="both"/>
        <w:rPr>
          <w:rFonts w:ascii="Times New Roman" w:hAnsi="Times New Roman" w:cs="Times New Roman"/>
        </w:rPr>
      </w:pPr>
      <w:r w:rsidRPr="009724D1">
        <w:rPr>
          <w:rFonts w:ascii="Times New Roman" w:hAnsi="Times New Roman" w:cs="Times New Roman"/>
        </w:rPr>
        <w:t xml:space="preserve">The objective of this lab is helping students to familiarize themselves with basic concepts of JavaScript by practically implementing them </w:t>
      </w:r>
      <w:proofErr w:type="gramStart"/>
      <w:r w:rsidRPr="009724D1">
        <w:rPr>
          <w:rFonts w:ascii="Times New Roman" w:hAnsi="Times New Roman" w:cs="Times New Roman"/>
        </w:rPr>
        <w:t>in a given</w:t>
      </w:r>
      <w:proofErr w:type="gramEnd"/>
      <w:r w:rsidRPr="009724D1">
        <w:rPr>
          <w:rFonts w:ascii="Times New Roman" w:hAnsi="Times New Roman" w:cs="Times New Roman"/>
        </w:rPr>
        <w:t xml:space="preserve"> situation. The knowledge, students have gained in the lectures will help students to develop and control dynamic behavior of a web page using JavaScript.</w:t>
      </w:r>
    </w:p>
    <w:p w14:paraId="7E49B428" w14:textId="77777777" w:rsidR="003A053E" w:rsidRDefault="003A053E" w:rsidP="003A053E">
      <w:pPr>
        <w:spacing w:line="214" w:lineRule="exact"/>
        <w:rPr>
          <w:sz w:val="20"/>
          <w:szCs w:val="20"/>
        </w:rPr>
      </w:pPr>
    </w:p>
    <w:p w14:paraId="6C91644E" w14:textId="77777777" w:rsidR="003A053E" w:rsidRDefault="003A053E" w:rsidP="00D534B9">
      <w:pPr>
        <w:pStyle w:val="Heading2"/>
        <w:rPr>
          <w:sz w:val="20"/>
          <w:szCs w:val="20"/>
        </w:rPr>
      </w:pPr>
      <w:r>
        <w:t>Tools:</w:t>
      </w:r>
    </w:p>
    <w:p w14:paraId="20C1F541" w14:textId="77777777" w:rsidR="003A053E" w:rsidRDefault="003A053E" w:rsidP="003A053E">
      <w:pPr>
        <w:spacing w:line="36" w:lineRule="exact"/>
        <w:rPr>
          <w:sz w:val="20"/>
          <w:szCs w:val="20"/>
        </w:rPr>
      </w:pPr>
    </w:p>
    <w:p w14:paraId="4BEA8E43" w14:textId="0E44AC33" w:rsidR="003A053E" w:rsidRDefault="009724D1" w:rsidP="003A053E">
      <w:pPr>
        <w:rPr>
          <w:sz w:val="20"/>
          <w:szCs w:val="20"/>
        </w:rPr>
      </w:pPr>
      <w:r>
        <w:rPr>
          <w:rFonts w:ascii="Times New Roman" w:eastAsia="Times New Roman" w:hAnsi="Times New Roman" w:cs="Times New Roman"/>
        </w:rPr>
        <w:t>N</w:t>
      </w:r>
      <w:r w:rsidR="003A053E">
        <w:rPr>
          <w:rFonts w:ascii="Times New Roman" w:eastAsia="Times New Roman" w:hAnsi="Times New Roman" w:cs="Times New Roman"/>
        </w:rPr>
        <w:t>otepad, browser.</w:t>
      </w:r>
    </w:p>
    <w:p w14:paraId="00607D68" w14:textId="77777777" w:rsidR="003A053E" w:rsidRDefault="003A053E" w:rsidP="003A053E">
      <w:pPr>
        <w:spacing w:line="245" w:lineRule="exact"/>
        <w:rPr>
          <w:sz w:val="20"/>
          <w:szCs w:val="20"/>
        </w:rPr>
      </w:pPr>
    </w:p>
    <w:p w14:paraId="6981A53E" w14:textId="6485F31B" w:rsidR="009A5D0A" w:rsidRPr="009724D1" w:rsidRDefault="00D534B9" w:rsidP="009724D1">
      <w:pPr>
        <w:pStyle w:val="Heading2"/>
      </w:pPr>
      <w:r>
        <w:t>Description</w:t>
      </w:r>
    </w:p>
    <w:p w14:paraId="2DAD1C8F" w14:textId="77777777" w:rsidR="009A5D0A" w:rsidRDefault="009A5D0A" w:rsidP="009A5D0A">
      <w:pPr>
        <w:spacing w:line="209" w:lineRule="exact"/>
        <w:rPr>
          <w:sz w:val="20"/>
          <w:szCs w:val="20"/>
        </w:rPr>
      </w:pPr>
    </w:p>
    <w:p w14:paraId="652D560A" w14:textId="77777777" w:rsidR="009A5D0A" w:rsidRPr="009724D1" w:rsidRDefault="009A5D0A" w:rsidP="009A5D0A">
      <w:pPr>
        <w:rPr>
          <w:rFonts w:ascii="Times New Roman" w:hAnsi="Times New Roman" w:cs="Times New Roman"/>
          <w:sz w:val="20"/>
          <w:szCs w:val="20"/>
        </w:rPr>
      </w:pPr>
      <w:r w:rsidRPr="009724D1">
        <w:rPr>
          <w:rFonts w:ascii="Times New Roman" w:eastAsia="Times New Roman" w:hAnsi="Times New Roman" w:cs="Times New Roman"/>
          <w:bCs/>
        </w:rPr>
        <w:t>Hints</w:t>
      </w:r>
    </w:p>
    <w:p w14:paraId="174AB166" w14:textId="77777777" w:rsidR="009A5D0A" w:rsidRPr="009724D1" w:rsidRDefault="009A5D0A" w:rsidP="009A5D0A">
      <w:pPr>
        <w:spacing w:line="250" w:lineRule="exact"/>
        <w:rPr>
          <w:rFonts w:ascii="Times New Roman" w:hAnsi="Times New Roman" w:cs="Times New Roman"/>
          <w:sz w:val="20"/>
          <w:szCs w:val="20"/>
        </w:rPr>
      </w:pPr>
    </w:p>
    <w:p w14:paraId="01CC4FB8" w14:textId="77777777" w:rsidR="009724D1" w:rsidRPr="009724D1" w:rsidRDefault="009724D1" w:rsidP="009724D1">
      <w:pPr>
        <w:pStyle w:val="ListParagraph"/>
        <w:numPr>
          <w:ilvl w:val="0"/>
          <w:numId w:val="47"/>
        </w:numPr>
        <w:spacing w:after="200" w:line="276" w:lineRule="auto"/>
        <w:rPr>
          <w:rFonts w:ascii="Times New Roman" w:hAnsi="Times New Roman" w:cs="Times New Roman"/>
        </w:rPr>
      </w:pPr>
      <w:r w:rsidRPr="009724D1">
        <w:rPr>
          <w:rFonts w:ascii="Times New Roman" w:hAnsi="Times New Roman" w:cs="Times New Roman"/>
          <w:bCs/>
        </w:rPr>
        <w:t>JS ‘</w:t>
      </w:r>
      <w:proofErr w:type="spellStart"/>
      <w:r w:rsidRPr="009724D1">
        <w:rPr>
          <w:rFonts w:ascii="Times New Roman" w:hAnsi="Times New Roman" w:cs="Times New Roman"/>
          <w:bCs/>
        </w:rPr>
        <w:t>OnClick</w:t>
      </w:r>
      <w:proofErr w:type="spellEnd"/>
      <w:r w:rsidRPr="009724D1">
        <w:rPr>
          <w:rFonts w:ascii="Times New Roman" w:hAnsi="Times New Roman" w:cs="Times New Roman"/>
          <w:bCs/>
        </w:rPr>
        <w:t>’ event will be attached to all buttons in the calculator.</w:t>
      </w:r>
    </w:p>
    <w:p w14:paraId="161AF174" w14:textId="77777777" w:rsidR="009724D1" w:rsidRPr="009724D1" w:rsidRDefault="009724D1" w:rsidP="009724D1">
      <w:pPr>
        <w:pStyle w:val="ListParagraph"/>
        <w:numPr>
          <w:ilvl w:val="0"/>
          <w:numId w:val="47"/>
        </w:numPr>
        <w:spacing w:after="200" w:line="276" w:lineRule="auto"/>
        <w:rPr>
          <w:rFonts w:ascii="Times New Roman" w:hAnsi="Times New Roman" w:cs="Times New Roman"/>
        </w:rPr>
      </w:pPr>
      <w:r w:rsidRPr="009724D1">
        <w:rPr>
          <w:rFonts w:ascii="Times New Roman" w:hAnsi="Times New Roman" w:cs="Times New Roman"/>
          <w:bCs/>
        </w:rPr>
        <w:t>To handle value storage (MS, MC, MR, M+), create a global variable, M, and change its value according to the button pressed.</w:t>
      </w:r>
    </w:p>
    <w:p w14:paraId="22ADBE0B" w14:textId="77777777" w:rsidR="009724D1" w:rsidRPr="009724D1" w:rsidRDefault="009724D1" w:rsidP="009724D1">
      <w:pPr>
        <w:pStyle w:val="ListParagraph"/>
        <w:numPr>
          <w:ilvl w:val="0"/>
          <w:numId w:val="47"/>
        </w:numPr>
        <w:spacing w:after="200" w:line="276" w:lineRule="auto"/>
        <w:rPr>
          <w:rFonts w:ascii="Times New Roman" w:hAnsi="Times New Roman" w:cs="Times New Roman"/>
        </w:rPr>
      </w:pPr>
      <w:r w:rsidRPr="009724D1">
        <w:rPr>
          <w:rFonts w:ascii="Times New Roman" w:hAnsi="Times New Roman" w:cs="Times New Roman"/>
          <w:bCs/>
        </w:rPr>
        <w:t>To display inputs as a sequence of numbers and arithmetic operation (</w:t>
      </w:r>
      <w:proofErr w:type="gramStart"/>
      <w:r w:rsidRPr="009724D1">
        <w:rPr>
          <w:rFonts w:ascii="Times New Roman" w:hAnsi="Times New Roman" w:cs="Times New Roman"/>
          <w:bCs/>
        </w:rPr>
        <w:t>e.g.</w:t>
      </w:r>
      <w:proofErr w:type="gramEnd"/>
      <w:r w:rsidRPr="009724D1">
        <w:rPr>
          <w:rFonts w:ascii="Times New Roman" w:hAnsi="Times New Roman" w:cs="Times New Roman"/>
          <w:bCs/>
        </w:rPr>
        <w:t xml:space="preserve"> 2+3-5+7/2.5), use string concatenation. </w:t>
      </w:r>
    </w:p>
    <w:p w14:paraId="7E6080BD" w14:textId="77777777" w:rsidR="009724D1" w:rsidRPr="009724D1" w:rsidRDefault="009724D1" w:rsidP="009724D1">
      <w:pPr>
        <w:pStyle w:val="ListParagraph"/>
        <w:numPr>
          <w:ilvl w:val="0"/>
          <w:numId w:val="47"/>
        </w:numPr>
        <w:spacing w:after="200" w:line="276" w:lineRule="auto"/>
        <w:rPr>
          <w:rFonts w:ascii="Times New Roman" w:hAnsi="Times New Roman" w:cs="Times New Roman"/>
        </w:rPr>
      </w:pPr>
      <w:r w:rsidRPr="009724D1">
        <w:rPr>
          <w:rFonts w:ascii="Times New Roman" w:hAnsi="Times New Roman" w:cs="Times New Roman"/>
          <w:bCs/>
        </w:rPr>
        <w:t xml:space="preserve">You can use JS </w:t>
      </w:r>
      <w:proofErr w:type="gramStart"/>
      <w:r w:rsidRPr="009724D1">
        <w:rPr>
          <w:rFonts w:ascii="Times New Roman" w:hAnsi="Times New Roman" w:cs="Times New Roman"/>
          <w:bCs/>
        </w:rPr>
        <w:t>eval(</w:t>
      </w:r>
      <w:proofErr w:type="gramEnd"/>
      <w:r w:rsidRPr="009724D1">
        <w:rPr>
          <w:rFonts w:ascii="Times New Roman" w:hAnsi="Times New Roman" w:cs="Times New Roman"/>
          <w:bCs/>
        </w:rPr>
        <w:t>) function to directly execute a string as a JS statement. See example below:</w:t>
      </w:r>
    </w:p>
    <w:p w14:paraId="5737BD35" w14:textId="77777777" w:rsidR="009724D1" w:rsidRPr="009724D1" w:rsidRDefault="009724D1" w:rsidP="009724D1">
      <w:pPr>
        <w:pStyle w:val="ListParagraph"/>
        <w:ind w:firstLine="720"/>
        <w:rPr>
          <w:rFonts w:ascii="Times New Roman" w:hAnsi="Times New Roman" w:cs="Times New Roman"/>
          <w:bCs/>
        </w:rPr>
      </w:pPr>
      <w:r w:rsidRPr="009724D1">
        <w:rPr>
          <w:rFonts w:ascii="Times New Roman" w:hAnsi="Times New Roman" w:cs="Times New Roman"/>
          <w:bCs/>
        </w:rPr>
        <w:t>var input= “2+3-5+2.5/2.5</w:t>
      </w:r>
      <w:proofErr w:type="gramStart"/>
      <w:r w:rsidRPr="009724D1">
        <w:rPr>
          <w:rFonts w:ascii="Times New Roman" w:hAnsi="Times New Roman" w:cs="Times New Roman"/>
          <w:bCs/>
        </w:rPr>
        <w:t>”;</w:t>
      </w:r>
      <w:proofErr w:type="gramEnd"/>
    </w:p>
    <w:p w14:paraId="10627F7C" w14:textId="77777777" w:rsidR="009724D1" w:rsidRPr="009724D1" w:rsidRDefault="009724D1" w:rsidP="009724D1">
      <w:pPr>
        <w:pStyle w:val="ListParagraph"/>
        <w:ind w:firstLine="720"/>
        <w:rPr>
          <w:rFonts w:ascii="Times New Roman" w:hAnsi="Times New Roman" w:cs="Times New Roman"/>
        </w:rPr>
      </w:pPr>
      <w:r w:rsidRPr="009724D1">
        <w:rPr>
          <w:rFonts w:ascii="Times New Roman" w:hAnsi="Times New Roman" w:cs="Times New Roman"/>
          <w:bCs/>
        </w:rPr>
        <w:t>eval(input</w:t>
      </w:r>
      <w:proofErr w:type="gramStart"/>
      <w:r w:rsidRPr="009724D1">
        <w:rPr>
          <w:rFonts w:ascii="Times New Roman" w:hAnsi="Times New Roman" w:cs="Times New Roman"/>
          <w:bCs/>
        </w:rPr>
        <w:t xml:space="preserve">);   </w:t>
      </w:r>
      <w:proofErr w:type="gramEnd"/>
      <w:r w:rsidRPr="009724D1">
        <w:rPr>
          <w:rFonts w:ascii="Times New Roman" w:hAnsi="Times New Roman" w:cs="Times New Roman"/>
          <w:bCs/>
        </w:rPr>
        <w:t>// output: 1.0</w:t>
      </w:r>
    </w:p>
    <w:p w14:paraId="2DC17ABC" w14:textId="77777777" w:rsidR="009724D1" w:rsidRPr="009724D1" w:rsidRDefault="009724D1" w:rsidP="009724D1">
      <w:pPr>
        <w:pStyle w:val="ListParagraph"/>
        <w:rPr>
          <w:rFonts w:ascii="Times New Roman" w:hAnsi="Times New Roman" w:cs="Times New Roman"/>
        </w:rPr>
      </w:pPr>
    </w:p>
    <w:p w14:paraId="728E4B18" w14:textId="77777777" w:rsidR="009724D1" w:rsidRPr="009724D1" w:rsidRDefault="009724D1" w:rsidP="009724D1">
      <w:pPr>
        <w:pStyle w:val="ListParagraph"/>
        <w:numPr>
          <w:ilvl w:val="0"/>
          <w:numId w:val="47"/>
        </w:numPr>
        <w:spacing w:after="200" w:line="276" w:lineRule="auto"/>
        <w:rPr>
          <w:rFonts w:ascii="Times New Roman" w:hAnsi="Times New Roman" w:cs="Times New Roman"/>
          <w:bCs/>
        </w:rPr>
      </w:pPr>
      <w:r w:rsidRPr="009724D1">
        <w:rPr>
          <w:rFonts w:ascii="Times New Roman" w:hAnsi="Times New Roman" w:cs="Times New Roman"/>
          <w:bCs/>
        </w:rPr>
        <w:t xml:space="preserve">Keep in mind point 4 on </w:t>
      </w:r>
      <w:proofErr w:type="gramStart"/>
      <w:r w:rsidRPr="009724D1">
        <w:rPr>
          <w:rFonts w:ascii="Times New Roman" w:hAnsi="Times New Roman" w:cs="Times New Roman"/>
          <w:bCs/>
        </w:rPr>
        <w:t>eval(</w:t>
      </w:r>
      <w:proofErr w:type="gramEnd"/>
      <w:r w:rsidRPr="009724D1">
        <w:rPr>
          <w:rFonts w:ascii="Times New Roman" w:hAnsi="Times New Roman" w:cs="Times New Roman"/>
          <w:bCs/>
        </w:rPr>
        <w:t>), when “=” button is pressed just call var result = eval(</w:t>
      </w:r>
      <w:proofErr w:type="spellStart"/>
      <w:r w:rsidRPr="009724D1">
        <w:rPr>
          <w:rFonts w:ascii="Times New Roman" w:hAnsi="Times New Roman" w:cs="Times New Roman"/>
          <w:bCs/>
        </w:rPr>
        <w:t>document.getElementByID</w:t>
      </w:r>
      <w:proofErr w:type="spellEnd"/>
      <w:r w:rsidRPr="009724D1">
        <w:rPr>
          <w:rFonts w:ascii="Times New Roman" w:hAnsi="Times New Roman" w:cs="Times New Roman"/>
          <w:bCs/>
        </w:rPr>
        <w:t>(“</w:t>
      </w:r>
      <w:proofErr w:type="spellStart"/>
      <w:r w:rsidRPr="009724D1">
        <w:rPr>
          <w:rFonts w:ascii="Times New Roman" w:hAnsi="Times New Roman" w:cs="Times New Roman"/>
          <w:bCs/>
        </w:rPr>
        <w:t>inputTextField</w:t>
      </w:r>
      <w:proofErr w:type="spellEnd"/>
      <w:r w:rsidRPr="009724D1">
        <w:rPr>
          <w:rFonts w:ascii="Times New Roman" w:hAnsi="Times New Roman" w:cs="Times New Roman"/>
          <w:bCs/>
        </w:rPr>
        <w:t>”).value);</w:t>
      </w:r>
    </w:p>
    <w:p w14:paraId="59130136" w14:textId="77777777" w:rsidR="00137EBB" w:rsidRPr="00137EBB" w:rsidRDefault="00137EBB" w:rsidP="00137EBB">
      <w:pPr>
        <w:tabs>
          <w:tab w:val="left" w:pos="720"/>
        </w:tabs>
        <w:spacing w:line="264" w:lineRule="auto"/>
        <w:rPr>
          <w:rFonts w:ascii="Times New Roman" w:eastAsia="Times New Roman" w:hAnsi="Times New Roman" w:cs="Times New Roman"/>
          <w:lang w:val="en-GB" w:eastAsia="en-GB"/>
        </w:rPr>
      </w:pPr>
    </w:p>
    <w:p w14:paraId="288BD9DF" w14:textId="534D866E" w:rsidR="00D534B9" w:rsidRDefault="00D534B9" w:rsidP="003A053E">
      <w:pPr>
        <w:rPr>
          <w:rFonts w:ascii="Times New Roman" w:eastAsia="Times New Roman" w:hAnsi="Times New Roman" w:cs="Times New Roman"/>
        </w:rPr>
      </w:pPr>
      <w:r>
        <w:rPr>
          <w:rFonts w:ascii="Times New Roman" w:eastAsia="Times New Roman" w:hAnsi="Times New Roman" w:cs="Times New Roman"/>
        </w:rPr>
        <w:t>Helping material:</w:t>
      </w:r>
    </w:p>
    <w:p w14:paraId="220B284F" w14:textId="77777777" w:rsidR="009724D1" w:rsidRPr="009724D1" w:rsidRDefault="009724D1" w:rsidP="009A5D0A">
      <w:pPr>
        <w:rPr>
          <w:rFonts w:ascii="Times New Roman" w:hAnsi="Times New Roman" w:cs="Times New Roman"/>
        </w:rPr>
      </w:pPr>
      <w:r w:rsidRPr="009724D1">
        <w:rPr>
          <w:rFonts w:ascii="Times New Roman" w:hAnsi="Times New Roman" w:cs="Times New Roman"/>
        </w:rPr>
        <w:t xml:space="preserve">W3Schools: </w:t>
      </w:r>
    </w:p>
    <w:p w14:paraId="7336CEAD" w14:textId="21162BE1" w:rsidR="009A5D0A" w:rsidRDefault="00F872DC" w:rsidP="009A5D0A">
      <w:pPr>
        <w:rPr>
          <w:rFonts w:eastAsia="Times New Roman"/>
          <w:color w:val="0000FF"/>
          <w:u w:val="single"/>
        </w:rPr>
      </w:pPr>
      <w:hyperlink r:id="rId11" w:history="1">
        <w:r w:rsidR="009724D1" w:rsidRPr="00BE3F55">
          <w:rPr>
            <w:rStyle w:val="Hyperlink"/>
          </w:rPr>
          <w:t>https://www.w3schools.com/js/default.asp</w:t>
        </w:r>
      </w:hyperlink>
    </w:p>
    <w:p w14:paraId="333DE2ED" w14:textId="77777777" w:rsidR="003A053E" w:rsidRDefault="003A053E" w:rsidP="003A053E">
      <w:pPr>
        <w:spacing w:line="363" w:lineRule="exact"/>
        <w:rPr>
          <w:sz w:val="20"/>
          <w:szCs w:val="20"/>
        </w:rPr>
      </w:pPr>
    </w:p>
    <w:p w14:paraId="68375E89" w14:textId="77777777" w:rsidR="003A053E" w:rsidRDefault="003A053E" w:rsidP="00D534B9">
      <w:pPr>
        <w:pStyle w:val="Heading2"/>
        <w:rPr>
          <w:sz w:val="20"/>
          <w:szCs w:val="20"/>
        </w:rPr>
      </w:pPr>
      <w:r>
        <w:t>Lab Task</w:t>
      </w:r>
    </w:p>
    <w:p w14:paraId="50C359CF" w14:textId="77777777" w:rsidR="009724D1" w:rsidRPr="009724D1" w:rsidRDefault="009724D1" w:rsidP="009724D1">
      <w:pPr>
        <w:pStyle w:val="Heading3"/>
        <w:spacing w:before="0"/>
        <w:jc w:val="both"/>
        <w:rPr>
          <w:rFonts w:ascii="Times New Roman" w:hAnsi="Times New Roman" w:cs="Times New Roman"/>
          <w:b/>
          <w:color w:val="000000" w:themeColor="text1"/>
        </w:rPr>
      </w:pPr>
      <w:r w:rsidRPr="009724D1">
        <w:rPr>
          <w:rFonts w:ascii="Times New Roman" w:hAnsi="Times New Roman" w:cs="Times New Roman"/>
          <w:b/>
          <w:color w:val="000000" w:themeColor="text1"/>
        </w:rPr>
        <w:t>Task 1</w:t>
      </w:r>
    </w:p>
    <w:p w14:paraId="71593037" w14:textId="77777777" w:rsidR="009724D1" w:rsidRPr="009724D1" w:rsidRDefault="009724D1" w:rsidP="009724D1">
      <w:pPr>
        <w:rPr>
          <w:rFonts w:ascii="Times New Roman" w:hAnsi="Times New Roman" w:cs="Times New Roman"/>
        </w:rPr>
      </w:pPr>
      <w:r w:rsidRPr="009724D1">
        <w:rPr>
          <w:rFonts w:ascii="Times New Roman" w:hAnsi="Times New Roman" w:cs="Times New Roman"/>
        </w:rPr>
        <w:t xml:space="preserve">Create a simple </w:t>
      </w:r>
      <w:proofErr w:type="gramStart"/>
      <w:r w:rsidRPr="009724D1">
        <w:rPr>
          <w:rFonts w:ascii="Times New Roman" w:hAnsi="Times New Roman" w:cs="Times New Roman"/>
        </w:rPr>
        <w:t>web based</w:t>
      </w:r>
      <w:proofErr w:type="gramEnd"/>
      <w:r w:rsidRPr="009724D1">
        <w:rPr>
          <w:rFonts w:ascii="Times New Roman" w:hAnsi="Times New Roman" w:cs="Times New Roman"/>
        </w:rPr>
        <w:t xml:space="preserve"> calculator as shown in the image below.</w:t>
      </w:r>
    </w:p>
    <w:p w14:paraId="059B9BE7" w14:textId="77777777" w:rsidR="009724D1" w:rsidRPr="009724D1" w:rsidRDefault="009724D1" w:rsidP="009724D1">
      <w:pPr>
        <w:jc w:val="center"/>
        <w:rPr>
          <w:rFonts w:ascii="Times New Roman" w:hAnsi="Times New Roman" w:cs="Times New Roman"/>
        </w:rPr>
      </w:pPr>
      <w:r w:rsidRPr="009724D1">
        <w:rPr>
          <w:rFonts w:ascii="Times New Roman" w:hAnsi="Times New Roman" w:cs="Times New Roman"/>
          <w:noProof/>
          <w:lang w:val="en-GB" w:eastAsia="en-GB"/>
        </w:rPr>
        <w:lastRenderedPageBreak/>
        <w:drawing>
          <wp:inline distT="0" distB="0" distL="0" distR="0" wp14:anchorId="5AC1EB0E" wp14:editId="5C635871">
            <wp:extent cx="202692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6920" cy="2514600"/>
                    </a:xfrm>
                    <a:prstGeom prst="rect">
                      <a:avLst/>
                    </a:prstGeom>
                  </pic:spPr>
                </pic:pic>
              </a:graphicData>
            </a:graphic>
          </wp:inline>
        </w:drawing>
      </w:r>
    </w:p>
    <w:p w14:paraId="3DB8B261" w14:textId="77777777" w:rsidR="009724D1" w:rsidRPr="009724D1" w:rsidRDefault="009724D1" w:rsidP="009724D1">
      <w:pPr>
        <w:jc w:val="both"/>
        <w:rPr>
          <w:rFonts w:ascii="Times New Roman" w:hAnsi="Times New Roman" w:cs="Times New Roman"/>
        </w:rPr>
      </w:pPr>
      <w:r w:rsidRPr="009724D1">
        <w:rPr>
          <w:rFonts w:ascii="Times New Roman" w:hAnsi="Times New Roman" w:cs="Times New Roman"/>
        </w:rPr>
        <w:t>Following are the important functionalities of the calculator:</w:t>
      </w:r>
    </w:p>
    <w:p w14:paraId="719FF553" w14:textId="77777777" w:rsidR="009724D1" w:rsidRPr="009724D1" w:rsidRDefault="009724D1" w:rsidP="009724D1">
      <w:pPr>
        <w:pStyle w:val="ListParagraph"/>
        <w:numPr>
          <w:ilvl w:val="0"/>
          <w:numId w:val="46"/>
        </w:numPr>
        <w:spacing w:after="200" w:line="276" w:lineRule="auto"/>
        <w:jc w:val="both"/>
        <w:rPr>
          <w:rFonts w:ascii="Times New Roman" w:hAnsi="Times New Roman" w:cs="Times New Roman"/>
        </w:rPr>
      </w:pPr>
      <w:r w:rsidRPr="009724D1">
        <w:rPr>
          <w:rFonts w:ascii="Times New Roman" w:hAnsi="Times New Roman" w:cs="Times New Roman"/>
        </w:rPr>
        <w:t>Whenever a user presses any number (0-9) or operations (</w:t>
      </w:r>
      <w:proofErr w:type="gramStart"/>
      <w:r w:rsidRPr="009724D1">
        <w:rPr>
          <w:rFonts w:ascii="Times New Roman" w:hAnsi="Times New Roman" w:cs="Times New Roman"/>
        </w:rPr>
        <w:t>+,-</w:t>
      </w:r>
      <w:proofErr w:type="gramEnd"/>
      <w:r w:rsidRPr="009724D1">
        <w:rPr>
          <w:rFonts w:ascii="Times New Roman" w:hAnsi="Times New Roman" w:cs="Times New Roman"/>
        </w:rPr>
        <w:t xml:space="preserve">,x,/,±, .), it must be shown in the input text field (see example image below). </w:t>
      </w:r>
    </w:p>
    <w:p w14:paraId="209352F0" w14:textId="77777777" w:rsidR="009724D1" w:rsidRPr="00762F6D" w:rsidRDefault="009724D1" w:rsidP="009724D1">
      <w:pPr>
        <w:pStyle w:val="ListParagraph"/>
        <w:jc w:val="center"/>
        <w:rPr>
          <w:rFonts w:ascii="Times New Roman" w:hAnsi="Times New Roman" w:cs="Times New Roman"/>
        </w:rPr>
      </w:pPr>
      <w:r w:rsidRPr="00762F6D">
        <w:rPr>
          <w:rFonts w:ascii="Times New Roman" w:hAnsi="Times New Roman" w:cs="Times New Roman"/>
          <w:noProof/>
          <w:lang w:val="en-GB" w:eastAsia="en-GB"/>
        </w:rPr>
        <w:drawing>
          <wp:inline distT="0" distB="0" distL="0" distR="0" wp14:anchorId="6A44D784" wp14:editId="6E0CD571">
            <wp:extent cx="2011680" cy="247269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11680" cy="2472690"/>
                    </a:xfrm>
                    <a:prstGeom prst="rect">
                      <a:avLst/>
                    </a:prstGeom>
                  </pic:spPr>
                </pic:pic>
              </a:graphicData>
            </a:graphic>
          </wp:inline>
        </w:drawing>
      </w:r>
    </w:p>
    <w:p w14:paraId="4EE17650" w14:textId="77777777" w:rsidR="009724D1" w:rsidRPr="00762F6D" w:rsidRDefault="009724D1" w:rsidP="009724D1">
      <w:pPr>
        <w:pStyle w:val="ListParagraph"/>
        <w:numPr>
          <w:ilvl w:val="0"/>
          <w:numId w:val="46"/>
        </w:numPr>
        <w:spacing w:after="200" w:line="276" w:lineRule="auto"/>
        <w:jc w:val="both"/>
        <w:rPr>
          <w:rFonts w:ascii="Times New Roman" w:hAnsi="Times New Roman" w:cs="Times New Roman"/>
        </w:rPr>
      </w:pPr>
      <w:r w:rsidRPr="00762F6D">
        <w:rPr>
          <w:rFonts w:ascii="Times New Roman" w:hAnsi="Times New Roman" w:cs="Times New Roman"/>
        </w:rPr>
        <w:t xml:space="preserve">In case of ‘.’ button pressed, a ‘0’ must be added at the end of the string as shown in above image. </w:t>
      </w:r>
    </w:p>
    <w:p w14:paraId="3A84AC96" w14:textId="77777777" w:rsidR="009724D1" w:rsidRPr="009724D1" w:rsidRDefault="009724D1" w:rsidP="009724D1">
      <w:pPr>
        <w:pStyle w:val="ListParagraph"/>
        <w:numPr>
          <w:ilvl w:val="0"/>
          <w:numId w:val="46"/>
        </w:numPr>
        <w:spacing w:after="200" w:line="276" w:lineRule="auto"/>
        <w:jc w:val="both"/>
        <w:rPr>
          <w:rFonts w:ascii="Times New Roman" w:hAnsi="Times New Roman" w:cs="Times New Roman"/>
        </w:rPr>
      </w:pPr>
      <w:r w:rsidRPr="009724D1">
        <w:rPr>
          <w:rFonts w:ascii="Times New Roman" w:hAnsi="Times New Roman" w:cs="Times New Roman"/>
        </w:rPr>
        <w:t>When ‘=’ button is pressed result is shown in the text field.</w:t>
      </w:r>
    </w:p>
    <w:p w14:paraId="0EDDC1F3" w14:textId="77777777" w:rsidR="009724D1" w:rsidRPr="009724D1" w:rsidRDefault="009724D1" w:rsidP="009724D1">
      <w:pPr>
        <w:pStyle w:val="ListParagraph"/>
        <w:numPr>
          <w:ilvl w:val="0"/>
          <w:numId w:val="46"/>
        </w:numPr>
        <w:spacing w:after="200" w:line="276" w:lineRule="auto"/>
        <w:jc w:val="both"/>
        <w:rPr>
          <w:rFonts w:ascii="Times New Roman" w:hAnsi="Times New Roman" w:cs="Times New Roman"/>
        </w:rPr>
      </w:pPr>
      <w:r w:rsidRPr="009724D1">
        <w:rPr>
          <w:rFonts w:ascii="Times New Roman" w:hAnsi="Times New Roman" w:cs="Times New Roman"/>
        </w:rPr>
        <w:t>‘C’ button must clear and reset everything (text field, any storage variables).</w:t>
      </w:r>
    </w:p>
    <w:p w14:paraId="6C663761" w14:textId="77777777" w:rsidR="009724D1" w:rsidRPr="009724D1" w:rsidRDefault="009724D1" w:rsidP="009724D1">
      <w:pPr>
        <w:pStyle w:val="ListParagraph"/>
        <w:numPr>
          <w:ilvl w:val="0"/>
          <w:numId w:val="46"/>
        </w:numPr>
        <w:spacing w:after="200" w:line="276" w:lineRule="auto"/>
        <w:jc w:val="both"/>
        <w:rPr>
          <w:rFonts w:ascii="Times New Roman" w:hAnsi="Times New Roman" w:cs="Times New Roman"/>
        </w:rPr>
      </w:pPr>
      <w:r w:rsidRPr="009724D1">
        <w:rPr>
          <w:rFonts w:ascii="Times New Roman" w:hAnsi="Times New Roman" w:cs="Times New Roman"/>
        </w:rPr>
        <w:t>For a given input N, ‘1/x’ should give the results of 1/N (</w:t>
      </w:r>
      <w:proofErr w:type="gramStart"/>
      <w:r w:rsidRPr="009724D1">
        <w:rPr>
          <w:rFonts w:ascii="Times New Roman" w:hAnsi="Times New Roman" w:cs="Times New Roman"/>
        </w:rPr>
        <w:t>e.g.</w:t>
      </w:r>
      <w:proofErr w:type="gramEnd"/>
      <w:r w:rsidRPr="009724D1">
        <w:rPr>
          <w:rFonts w:ascii="Times New Roman" w:hAnsi="Times New Roman" w:cs="Times New Roman"/>
        </w:rPr>
        <w:t xml:space="preserve"> input =5, result = 0.20) the given input.</w:t>
      </w:r>
    </w:p>
    <w:p w14:paraId="2867759B" w14:textId="77777777" w:rsidR="009724D1" w:rsidRPr="009724D1" w:rsidRDefault="009724D1" w:rsidP="009724D1">
      <w:pPr>
        <w:pStyle w:val="ListParagraph"/>
        <w:numPr>
          <w:ilvl w:val="0"/>
          <w:numId w:val="46"/>
        </w:numPr>
        <w:spacing w:after="200" w:line="276" w:lineRule="auto"/>
        <w:jc w:val="both"/>
        <w:rPr>
          <w:rFonts w:ascii="Times New Roman" w:hAnsi="Times New Roman" w:cs="Times New Roman"/>
        </w:rPr>
      </w:pPr>
      <w:r w:rsidRPr="009724D1">
        <w:rPr>
          <w:rFonts w:ascii="Times New Roman" w:hAnsi="Times New Roman" w:cs="Times New Roman"/>
        </w:rPr>
        <w:t>For a given input N, ‘x2’ should square the input (</w:t>
      </w:r>
      <w:proofErr w:type="gramStart"/>
      <w:r w:rsidRPr="009724D1">
        <w:rPr>
          <w:rFonts w:ascii="Times New Roman" w:hAnsi="Times New Roman" w:cs="Times New Roman"/>
        </w:rPr>
        <w:t>e.g.</w:t>
      </w:r>
      <w:proofErr w:type="gramEnd"/>
      <w:r w:rsidRPr="009724D1">
        <w:rPr>
          <w:rFonts w:ascii="Times New Roman" w:hAnsi="Times New Roman" w:cs="Times New Roman"/>
        </w:rPr>
        <w:t xml:space="preserve"> input =5, result = 25).</w:t>
      </w:r>
    </w:p>
    <w:p w14:paraId="24178E68" w14:textId="77777777" w:rsidR="009724D1" w:rsidRPr="009724D1" w:rsidRDefault="009724D1" w:rsidP="009724D1">
      <w:pPr>
        <w:pStyle w:val="ListParagraph"/>
        <w:numPr>
          <w:ilvl w:val="0"/>
          <w:numId w:val="46"/>
        </w:numPr>
        <w:spacing w:after="200" w:line="276" w:lineRule="auto"/>
        <w:jc w:val="both"/>
        <w:rPr>
          <w:rFonts w:ascii="Times New Roman" w:hAnsi="Times New Roman" w:cs="Times New Roman"/>
        </w:rPr>
      </w:pPr>
      <w:r w:rsidRPr="009724D1">
        <w:rPr>
          <w:rFonts w:ascii="Times New Roman" w:hAnsi="Times New Roman" w:cs="Times New Roman"/>
        </w:rPr>
        <w:t xml:space="preserve">The square root button, </w:t>
      </w:r>
      <m:oMath>
        <m:rad>
          <m:radPr>
            <m:degHide m:val="1"/>
            <m:ctrlPr>
              <w:rPr>
                <w:rFonts w:ascii="Cambria Math" w:hAnsi="Cambria Math" w:cs="Times New Roman"/>
                <w:i/>
              </w:rPr>
            </m:ctrlPr>
          </m:radPr>
          <m:deg/>
          <m:e/>
        </m:rad>
      </m:oMath>
      <w:r w:rsidRPr="009724D1">
        <w:rPr>
          <w:rFonts w:ascii="Times New Roman" w:hAnsi="Times New Roman" w:cs="Times New Roman"/>
        </w:rPr>
        <w:t>,should calculate the square root of the input.</w:t>
      </w:r>
    </w:p>
    <w:p w14:paraId="36BEF01E" w14:textId="77777777" w:rsidR="009724D1" w:rsidRPr="00762F6D" w:rsidRDefault="009724D1" w:rsidP="009724D1">
      <w:pPr>
        <w:pStyle w:val="ListParagraph"/>
        <w:numPr>
          <w:ilvl w:val="0"/>
          <w:numId w:val="46"/>
        </w:numPr>
        <w:spacing w:after="200" w:line="276" w:lineRule="auto"/>
        <w:jc w:val="both"/>
        <w:rPr>
          <w:rFonts w:ascii="Times New Roman" w:hAnsi="Times New Roman" w:cs="Times New Roman"/>
        </w:rPr>
      </w:pPr>
      <w:r w:rsidRPr="00762F6D">
        <w:rPr>
          <w:rFonts w:ascii="Times New Roman" w:hAnsi="Times New Roman" w:cs="Times New Roman"/>
        </w:rPr>
        <w:t>The ‘±’ button should add/remove a ‘–’ sign to the input value.</w:t>
      </w:r>
    </w:p>
    <w:p w14:paraId="560E7B8D" w14:textId="77777777" w:rsidR="009724D1" w:rsidRPr="009724D1" w:rsidRDefault="009724D1" w:rsidP="009724D1">
      <w:pPr>
        <w:pStyle w:val="ListParagraph"/>
        <w:numPr>
          <w:ilvl w:val="0"/>
          <w:numId w:val="46"/>
        </w:numPr>
        <w:spacing w:after="200" w:line="276" w:lineRule="auto"/>
        <w:jc w:val="both"/>
        <w:rPr>
          <w:rFonts w:ascii="Times New Roman" w:hAnsi="Times New Roman" w:cs="Times New Roman"/>
        </w:rPr>
      </w:pPr>
      <w:r w:rsidRPr="003D312B">
        <w:rPr>
          <w:rFonts w:ascii="Times New Roman" w:hAnsi="Times New Roman" w:cs="Times New Roman"/>
          <w:highlight w:val="yellow"/>
        </w:rPr>
        <w:t>MS button must store the numeric input value written in the text field in a variable. In case of an equation as shown in the image above, it should not store anything</w:t>
      </w:r>
      <w:r w:rsidRPr="009724D1">
        <w:rPr>
          <w:rFonts w:ascii="Times New Roman" w:hAnsi="Times New Roman" w:cs="Times New Roman"/>
        </w:rPr>
        <w:t>.</w:t>
      </w:r>
    </w:p>
    <w:p w14:paraId="04A6A319" w14:textId="77777777" w:rsidR="009724D1" w:rsidRPr="00762F6D" w:rsidRDefault="009724D1" w:rsidP="009724D1">
      <w:pPr>
        <w:pStyle w:val="ListParagraph"/>
        <w:numPr>
          <w:ilvl w:val="0"/>
          <w:numId w:val="46"/>
        </w:numPr>
        <w:spacing w:after="200" w:line="276" w:lineRule="auto"/>
        <w:jc w:val="both"/>
        <w:rPr>
          <w:rFonts w:ascii="Times New Roman" w:hAnsi="Times New Roman" w:cs="Times New Roman"/>
        </w:rPr>
      </w:pPr>
      <w:r w:rsidRPr="00762F6D">
        <w:rPr>
          <w:rFonts w:ascii="Times New Roman" w:hAnsi="Times New Roman" w:cs="Times New Roman"/>
        </w:rPr>
        <w:t>MC button should clear stored numeric value.</w:t>
      </w:r>
    </w:p>
    <w:p w14:paraId="07CBA584" w14:textId="77777777" w:rsidR="009724D1" w:rsidRPr="00762F6D" w:rsidRDefault="009724D1" w:rsidP="009724D1">
      <w:pPr>
        <w:pStyle w:val="ListParagraph"/>
        <w:numPr>
          <w:ilvl w:val="0"/>
          <w:numId w:val="46"/>
        </w:numPr>
        <w:spacing w:after="200" w:line="276" w:lineRule="auto"/>
        <w:jc w:val="both"/>
        <w:rPr>
          <w:rFonts w:ascii="Times New Roman" w:hAnsi="Times New Roman" w:cs="Times New Roman"/>
        </w:rPr>
      </w:pPr>
      <w:r w:rsidRPr="00762F6D">
        <w:rPr>
          <w:rFonts w:ascii="Times New Roman" w:hAnsi="Times New Roman" w:cs="Times New Roman"/>
        </w:rPr>
        <w:t>MR button should recall the stored value and display it in the input text field.</w:t>
      </w:r>
    </w:p>
    <w:p w14:paraId="18225267" w14:textId="6A4102EF" w:rsidR="009A5D0A" w:rsidRDefault="009724D1" w:rsidP="009724D1">
      <w:pPr>
        <w:spacing w:line="274" w:lineRule="auto"/>
        <w:jc w:val="both"/>
        <w:rPr>
          <w:rFonts w:ascii="Times New Roman" w:hAnsi="Times New Roman" w:cs="Times New Roman"/>
        </w:rPr>
      </w:pPr>
      <w:r w:rsidRPr="003D312B">
        <w:rPr>
          <w:rFonts w:ascii="Times New Roman" w:hAnsi="Times New Roman" w:cs="Times New Roman"/>
          <w:highlight w:val="yellow"/>
        </w:rPr>
        <w:lastRenderedPageBreak/>
        <w:t xml:space="preserve">M+ button should add the input value given in the text field </w:t>
      </w:r>
      <w:proofErr w:type="gramStart"/>
      <w:r w:rsidRPr="003D312B">
        <w:rPr>
          <w:rFonts w:ascii="Times New Roman" w:hAnsi="Times New Roman" w:cs="Times New Roman"/>
          <w:highlight w:val="yellow"/>
        </w:rPr>
        <w:t>in to</w:t>
      </w:r>
      <w:proofErr w:type="gramEnd"/>
      <w:r w:rsidRPr="003D312B">
        <w:rPr>
          <w:rFonts w:ascii="Times New Roman" w:hAnsi="Times New Roman" w:cs="Times New Roman"/>
          <w:highlight w:val="yellow"/>
        </w:rPr>
        <w:t xml:space="preserve"> the stored value in memory and save it as stored value.</w:t>
      </w:r>
    </w:p>
    <w:p w14:paraId="5B1A6A95" w14:textId="1F77B537" w:rsidR="00EE3427" w:rsidRDefault="00EE3427" w:rsidP="009724D1">
      <w:pPr>
        <w:spacing w:line="274" w:lineRule="auto"/>
        <w:jc w:val="both"/>
        <w:rPr>
          <w:rFonts w:ascii="Times New Roman" w:hAnsi="Times New Roman" w:cs="Times New Roman"/>
        </w:rPr>
      </w:pPr>
    </w:p>
    <w:p w14:paraId="4E6FC5B6" w14:textId="77777777" w:rsidR="00EE3427" w:rsidRDefault="00EE3427" w:rsidP="009724D1">
      <w:pPr>
        <w:spacing w:line="274" w:lineRule="auto"/>
        <w:jc w:val="both"/>
        <w:rPr>
          <w:rFonts w:ascii="Times New Roman" w:hAnsi="Times New Roman" w:cs="Times New Roman"/>
        </w:rPr>
      </w:pPr>
    </w:p>
    <w:p w14:paraId="7C64AFF9" w14:textId="4652FDC2" w:rsidR="00EE3427" w:rsidRPr="00EE3427" w:rsidRDefault="00EE3427" w:rsidP="009724D1">
      <w:pPr>
        <w:spacing w:line="274" w:lineRule="auto"/>
        <w:jc w:val="both"/>
        <w:rPr>
          <w:rFonts w:ascii="Times New Roman" w:hAnsi="Times New Roman" w:cs="Times New Roman"/>
          <w:b/>
          <w:bCs/>
          <w:sz w:val="36"/>
          <w:szCs w:val="36"/>
          <w:u w:val="single"/>
        </w:rPr>
      </w:pPr>
      <w:r w:rsidRPr="00EE3427">
        <w:rPr>
          <w:rFonts w:ascii="Times New Roman" w:hAnsi="Times New Roman" w:cs="Times New Roman"/>
          <w:b/>
          <w:bCs/>
          <w:sz w:val="36"/>
          <w:szCs w:val="36"/>
          <w:u w:val="single"/>
        </w:rPr>
        <w:t>HTML CODE</w:t>
      </w:r>
    </w:p>
    <w:p w14:paraId="73C4873F" w14:textId="0AFDB581" w:rsidR="009724D1" w:rsidRDefault="009724D1" w:rsidP="009724D1">
      <w:pPr>
        <w:spacing w:line="274" w:lineRule="auto"/>
        <w:jc w:val="both"/>
        <w:rPr>
          <w:rFonts w:ascii="Times New Roman" w:hAnsi="Times New Roman" w:cs="Times New Roman"/>
          <w:sz w:val="20"/>
          <w:szCs w:val="20"/>
        </w:rPr>
      </w:pPr>
    </w:p>
    <w:p w14:paraId="632EE6F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DOCTYPE</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html</w:t>
      </w:r>
      <w:r w:rsidRPr="00EE3427">
        <w:rPr>
          <w:rFonts w:ascii="Consolas" w:eastAsia="Times New Roman" w:hAnsi="Consolas" w:cs="Times New Roman"/>
          <w:color w:val="808080"/>
          <w:sz w:val="21"/>
          <w:szCs w:val="21"/>
        </w:rPr>
        <w:t>&gt;</w:t>
      </w:r>
    </w:p>
    <w:p w14:paraId="195FC75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html</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lang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spellStart"/>
      <w:r w:rsidRPr="00EE3427">
        <w:rPr>
          <w:rFonts w:ascii="Consolas" w:eastAsia="Times New Roman" w:hAnsi="Consolas" w:cs="Times New Roman"/>
          <w:color w:val="CE9178"/>
          <w:sz w:val="21"/>
          <w:szCs w:val="21"/>
        </w:rPr>
        <w:t>en</w:t>
      </w:r>
      <w:proofErr w:type="spellEnd"/>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p>
    <w:p w14:paraId="0A6FD34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head</w:t>
      </w:r>
      <w:r w:rsidRPr="00EE3427">
        <w:rPr>
          <w:rFonts w:ascii="Consolas" w:eastAsia="Times New Roman" w:hAnsi="Consolas" w:cs="Times New Roman"/>
          <w:color w:val="808080"/>
          <w:sz w:val="21"/>
          <w:szCs w:val="21"/>
        </w:rPr>
        <w:t>&gt;</w:t>
      </w:r>
    </w:p>
    <w:p w14:paraId="7F09809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meta</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charset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"UTF-8"</w:t>
      </w:r>
      <w:r w:rsidRPr="00EE3427">
        <w:rPr>
          <w:rFonts w:ascii="Consolas" w:eastAsia="Times New Roman" w:hAnsi="Consolas" w:cs="Times New Roman"/>
          <w:color w:val="808080"/>
          <w:sz w:val="21"/>
          <w:szCs w:val="21"/>
        </w:rPr>
        <w:t>&gt;</w:t>
      </w:r>
    </w:p>
    <w:p w14:paraId="2A962DD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meta</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http-</w:t>
      </w:r>
      <w:proofErr w:type="spellStart"/>
      <w:r w:rsidRPr="00EE3427">
        <w:rPr>
          <w:rFonts w:ascii="Consolas" w:eastAsia="Times New Roman" w:hAnsi="Consolas" w:cs="Times New Roman"/>
          <w:color w:val="9CDCFE"/>
          <w:sz w:val="21"/>
          <w:szCs w:val="21"/>
        </w:rPr>
        <w:t>equiv</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"X-UA-Compatible"</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content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"IE=edge"</w:t>
      </w:r>
      <w:r w:rsidRPr="00EE3427">
        <w:rPr>
          <w:rFonts w:ascii="Consolas" w:eastAsia="Times New Roman" w:hAnsi="Consolas" w:cs="Times New Roman"/>
          <w:color w:val="808080"/>
          <w:sz w:val="21"/>
          <w:szCs w:val="21"/>
        </w:rPr>
        <w:t>&gt;</w:t>
      </w:r>
    </w:p>
    <w:p w14:paraId="5E6971F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meta</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name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"viewport"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content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"width=device-width, initial-scale=1.0"</w:t>
      </w:r>
      <w:r w:rsidRPr="00EE3427">
        <w:rPr>
          <w:rFonts w:ascii="Consolas" w:eastAsia="Times New Roman" w:hAnsi="Consolas" w:cs="Times New Roman"/>
          <w:color w:val="808080"/>
          <w:sz w:val="21"/>
          <w:szCs w:val="21"/>
        </w:rPr>
        <w:t>&gt;</w:t>
      </w:r>
    </w:p>
    <w:p w14:paraId="0E46CB6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link</w:t>
      </w: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rel</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"stylesheet"</w:t>
      </w: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href</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"style.css"</w:t>
      </w:r>
      <w:r w:rsidRPr="00EE3427">
        <w:rPr>
          <w:rFonts w:ascii="Consolas" w:eastAsia="Times New Roman" w:hAnsi="Consolas" w:cs="Times New Roman"/>
          <w:color w:val="808080"/>
          <w:sz w:val="21"/>
          <w:szCs w:val="21"/>
        </w:rPr>
        <w:t>&gt;</w:t>
      </w:r>
    </w:p>
    <w:p w14:paraId="4CF7109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title</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Document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title</w:t>
      </w:r>
      <w:r w:rsidRPr="00EE3427">
        <w:rPr>
          <w:rFonts w:ascii="Consolas" w:eastAsia="Times New Roman" w:hAnsi="Consolas" w:cs="Times New Roman"/>
          <w:color w:val="808080"/>
          <w:sz w:val="21"/>
          <w:szCs w:val="21"/>
        </w:rPr>
        <w:t>&gt;</w:t>
      </w:r>
    </w:p>
    <w:p w14:paraId="3D44D56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head</w:t>
      </w:r>
      <w:r w:rsidRPr="00EE3427">
        <w:rPr>
          <w:rFonts w:ascii="Consolas" w:eastAsia="Times New Roman" w:hAnsi="Consolas" w:cs="Times New Roman"/>
          <w:color w:val="808080"/>
          <w:sz w:val="21"/>
          <w:szCs w:val="21"/>
        </w:rPr>
        <w:t>&gt;</w:t>
      </w:r>
    </w:p>
    <w:p w14:paraId="14BB10F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body</w:t>
      </w:r>
      <w:r w:rsidRPr="00EE3427">
        <w:rPr>
          <w:rFonts w:ascii="Consolas" w:eastAsia="Times New Roman" w:hAnsi="Consolas" w:cs="Times New Roman"/>
          <w:color w:val="808080"/>
          <w:sz w:val="21"/>
          <w:szCs w:val="21"/>
        </w:rPr>
        <w:t>&gt;</w:t>
      </w:r>
    </w:p>
    <w:p w14:paraId="6786403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div</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class</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spellStart"/>
      <w:r w:rsidRPr="00EE3427">
        <w:rPr>
          <w:rFonts w:ascii="Consolas" w:eastAsia="Times New Roman" w:hAnsi="Consolas" w:cs="Times New Roman"/>
          <w:color w:val="CE9178"/>
          <w:sz w:val="21"/>
          <w:szCs w:val="21"/>
        </w:rPr>
        <w:t>centre</w:t>
      </w:r>
      <w:proofErr w:type="spellEnd"/>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p>
    <w:p w14:paraId="245BA86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div</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class</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"overlap"</w:t>
      </w:r>
      <w:r w:rsidRPr="00EE3427">
        <w:rPr>
          <w:rFonts w:ascii="Consolas" w:eastAsia="Times New Roman" w:hAnsi="Consolas" w:cs="Times New Roman"/>
          <w:color w:val="808080"/>
          <w:sz w:val="21"/>
          <w:szCs w:val="21"/>
        </w:rPr>
        <w:t>&gt;</w:t>
      </w:r>
    </w:p>
    <w:p w14:paraId="6B58200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form</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name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"form"</w:t>
      </w:r>
      <w:r w:rsidRPr="00EE3427">
        <w:rPr>
          <w:rFonts w:ascii="Consolas" w:eastAsia="Times New Roman" w:hAnsi="Consolas" w:cs="Times New Roman"/>
          <w:color w:val="808080"/>
          <w:sz w:val="21"/>
          <w:szCs w:val="21"/>
        </w:rPr>
        <w:t>&gt;</w:t>
      </w:r>
    </w:p>
    <w:p w14:paraId="2ED1979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input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class</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"search"</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"text"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'0'</w:t>
      </w:r>
      <w:r w:rsidRPr="00EE3427">
        <w:rPr>
          <w:rFonts w:ascii="Consolas" w:eastAsia="Times New Roman" w:hAnsi="Consolas" w:cs="Times New Roman"/>
          <w:color w:val="808080"/>
          <w:sz w:val="21"/>
          <w:szCs w:val="21"/>
        </w:rPr>
        <w:t>&gt;</w:t>
      </w:r>
    </w:p>
    <w:p w14:paraId="39B2519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
    <w:p w14:paraId="08F16C8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table</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&gt;</w:t>
      </w:r>
    </w:p>
    <w:p w14:paraId="30DDE40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4B8241C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MC</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MC</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5F22499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"button2"</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0</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0</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416DAE3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"button3"</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1</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27C28DE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"button4"</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2</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2</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DCB1A7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"button5"</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23C3BDA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275032F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 </w:t>
      </w:r>
    </w:p>
    <w:p w14:paraId="4AC12D5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"button6"</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MS</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MS</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FF6229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"button7"</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3</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3</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509B25C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"button8"</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4</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4</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B05DCA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"button9"</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5</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5</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5AEEA87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"button10"</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10C1C74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7505E34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7DECEC6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lastRenderedPageBreak/>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proofErr w:type="gramStart"/>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"button10"</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MR</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MR</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05358AD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"button11"</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6</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6</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721B9A0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"button12"</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7</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7</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27F1663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"button13"</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8</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8</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72EB647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"button14"</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4B79CED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1B01158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13A2B1F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"button15"</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MAdd</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M+</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391D16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"button16"</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9</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9</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C1B4E9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"button17"</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sign</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EA3899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"button18"</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Calc</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12E34F3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"button19"</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35638CB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471ADD4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6CA752C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"button20"</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Recip</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1/x</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A200E7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"button21"</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'.0'"</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AD7A11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"button22"</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Power</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x^2</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6D4C534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"button23"</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CDCAA"/>
          <w:sz w:val="21"/>
          <w:szCs w:val="21"/>
        </w:rPr>
        <w:t>SQR</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x^1/2</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p>
    <w:p w14:paraId="242406A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type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id</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"button24"</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onclick</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proofErr w:type="gramStart"/>
      <w:r w:rsidRPr="00EE3427">
        <w:rPr>
          <w:rFonts w:ascii="Consolas" w:eastAsia="Times New Roman" w:hAnsi="Consolas" w:cs="Times New Roman"/>
          <w:color w:val="9CDCFE"/>
          <w:sz w:val="21"/>
          <w:szCs w:val="21"/>
        </w:rPr>
        <w:t>form</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bar1</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9CDCFE"/>
          <w:sz w:val="21"/>
          <w:szCs w:val="21"/>
        </w:rPr>
        <w:t>value</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 '"</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C</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button</w:t>
      </w:r>
      <w:r w:rsidRPr="00EE3427">
        <w:rPr>
          <w:rFonts w:ascii="Consolas" w:eastAsia="Times New Roman" w:hAnsi="Consolas" w:cs="Times New Roman"/>
          <w:color w:val="808080"/>
          <w:sz w:val="21"/>
          <w:szCs w:val="21"/>
        </w:rPr>
        <w:t>&gt;&lt;/</w:t>
      </w:r>
      <w:r w:rsidRPr="00EE3427">
        <w:rPr>
          <w:rFonts w:ascii="Consolas" w:eastAsia="Times New Roman" w:hAnsi="Consolas" w:cs="Times New Roman"/>
          <w:color w:val="569CD6"/>
          <w:sz w:val="21"/>
          <w:szCs w:val="21"/>
        </w:rPr>
        <w:t>td</w:t>
      </w:r>
      <w:r w:rsidRPr="00EE3427">
        <w:rPr>
          <w:rFonts w:ascii="Consolas" w:eastAsia="Times New Roman" w:hAnsi="Consolas" w:cs="Times New Roman"/>
          <w:color w:val="808080"/>
          <w:sz w:val="21"/>
          <w:szCs w:val="21"/>
        </w:rPr>
        <w:t>&gt;</w:t>
      </w:r>
      <w:r w:rsidRPr="00EE3427">
        <w:rPr>
          <w:rFonts w:ascii="Consolas" w:eastAsia="Times New Roman" w:hAnsi="Consolas" w:cs="Times New Roman"/>
          <w:color w:val="D4D4D4"/>
          <w:sz w:val="21"/>
          <w:szCs w:val="21"/>
        </w:rPr>
        <w:t> </w:t>
      </w:r>
    </w:p>
    <w:p w14:paraId="151F837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tr</w:t>
      </w:r>
      <w:r w:rsidRPr="00EE3427">
        <w:rPr>
          <w:rFonts w:ascii="Consolas" w:eastAsia="Times New Roman" w:hAnsi="Consolas" w:cs="Times New Roman"/>
          <w:color w:val="808080"/>
          <w:sz w:val="21"/>
          <w:szCs w:val="21"/>
        </w:rPr>
        <w:t>&gt;</w:t>
      </w:r>
    </w:p>
    <w:p w14:paraId="750252E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753435DF" w14:textId="77777777" w:rsidR="00EE3427" w:rsidRPr="00EE3427" w:rsidRDefault="00EE3427" w:rsidP="00EE3427">
      <w:pPr>
        <w:shd w:val="clear" w:color="auto" w:fill="1E1E1E"/>
        <w:spacing w:after="240"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br/>
      </w:r>
      <w:r w:rsidRPr="00EE3427">
        <w:rPr>
          <w:rFonts w:ascii="Consolas" w:eastAsia="Times New Roman" w:hAnsi="Consolas" w:cs="Times New Roman"/>
          <w:color w:val="D4D4D4"/>
          <w:sz w:val="21"/>
          <w:szCs w:val="21"/>
        </w:rPr>
        <w:br/>
      </w:r>
      <w:r w:rsidRPr="00EE3427">
        <w:rPr>
          <w:rFonts w:ascii="Consolas" w:eastAsia="Times New Roman" w:hAnsi="Consolas" w:cs="Times New Roman"/>
          <w:color w:val="D4D4D4"/>
          <w:sz w:val="21"/>
          <w:szCs w:val="21"/>
        </w:rPr>
        <w:br/>
      </w:r>
      <w:r w:rsidRPr="00EE3427">
        <w:rPr>
          <w:rFonts w:ascii="Consolas" w:eastAsia="Times New Roman" w:hAnsi="Consolas" w:cs="Times New Roman"/>
          <w:color w:val="D4D4D4"/>
          <w:sz w:val="21"/>
          <w:szCs w:val="21"/>
        </w:rPr>
        <w:br/>
      </w:r>
    </w:p>
    <w:p w14:paraId="6F039BE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table</w:t>
      </w:r>
      <w:r w:rsidRPr="00EE3427">
        <w:rPr>
          <w:rFonts w:ascii="Consolas" w:eastAsia="Times New Roman" w:hAnsi="Consolas" w:cs="Times New Roman"/>
          <w:color w:val="808080"/>
          <w:sz w:val="21"/>
          <w:szCs w:val="21"/>
        </w:rPr>
        <w:t>&gt;</w:t>
      </w:r>
    </w:p>
    <w:p w14:paraId="787FE7E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form</w:t>
      </w:r>
      <w:r w:rsidRPr="00EE3427">
        <w:rPr>
          <w:rFonts w:ascii="Consolas" w:eastAsia="Times New Roman" w:hAnsi="Consolas" w:cs="Times New Roman"/>
          <w:color w:val="808080"/>
          <w:sz w:val="21"/>
          <w:szCs w:val="21"/>
        </w:rPr>
        <w:t>&gt;</w:t>
      </w:r>
    </w:p>
    <w:p w14:paraId="5DF112D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div</w:t>
      </w:r>
      <w:r w:rsidRPr="00EE3427">
        <w:rPr>
          <w:rFonts w:ascii="Consolas" w:eastAsia="Times New Roman" w:hAnsi="Consolas" w:cs="Times New Roman"/>
          <w:color w:val="808080"/>
          <w:sz w:val="21"/>
          <w:szCs w:val="21"/>
        </w:rPr>
        <w:t>&gt;</w:t>
      </w:r>
    </w:p>
    <w:p w14:paraId="046C8E50"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div</w:t>
      </w:r>
      <w:r w:rsidRPr="00EE3427">
        <w:rPr>
          <w:rFonts w:ascii="Consolas" w:eastAsia="Times New Roman" w:hAnsi="Consolas" w:cs="Times New Roman"/>
          <w:color w:val="808080"/>
          <w:sz w:val="21"/>
          <w:szCs w:val="21"/>
        </w:rPr>
        <w:t>&gt;</w:t>
      </w:r>
    </w:p>
    <w:p w14:paraId="539C3C1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2BBB5FC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lastRenderedPageBreak/>
        <w:t>&lt;</w:t>
      </w:r>
      <w:r w:rsidRPr="00EE3427">
        <w:rPr>
          <w:rFonts w:ascii="Consolas" w:eastAsia="Times New Roman" w:hAnsi="Consolas" w:cs="Times New Roman"/>
          <w:color w:val="569CD6"/>
          <w:sz w:val="21"/>
          <w:szCs w:val="21"/>
        </w:rPr>
        <w:t>script</w:t>
      </w: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src</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"index.js"</w:t>
      </w:r>
      <w:r w:rsidRPr="00EE3427">
        <w:rPr>
          <w:rFonts w:ascii="Consolas" w:eastAsia="Times New Roman" w:hAnsi="Consolas" w:cs="Times New Roman"/>
          <w:color w:val="808080"/>
          <w:sz w:val="21"/>
          <w:szCs w:val="21"/>
        </w:rPr>
        <w:t>&gt;</w:t>
      </w:r>
    </w:p>
    <w:p w14:paraId="4E56526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60A4E01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script</w:t>
      </w:r>
      <w:r w:rsidRPr="00EE3427">
        <w:rPr>
          <w:rFonts w:ascii="Consolas" w:eastAsia="Times New Roman" w:hAnsi="Consolas" w:cs="Times New Roman"/>
          <w:color w:val="808080"/>
          <w:sz w:val="21"/>
          <w:szCs w:val="21"/>
        </w:rPr>
        <w:t>&gt;</w:t>
      </w:r>
    </w:p>
    <w:p w14:paraId="30367B1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body</w:t>
      </w:r>
      <w:r w:rsidRPr="00EE3427">
        <w:rPr>
          <w:rFonts w:ascii="Consolas" w:eastAsia="Times New Roman" w:hAnsi="Consolas" w:cs="Times New Roman"/>
          <w:color w:val="808080"/>
          <w:sz w:val="21"/>
          <w:szCs w:val="21"/>
        </w:rPr>
        <w:t>&gt;</w:t>
      </w:r>
    </w:p>
    <w:p w14:paraId="351C46C5" w14:textId="78DDD550" w:rsidR="00EE3427" w:rsidRDefault="00EE3427" w:rsidP="00EE3427">
      <w:pPr>
        <w:shd w:val="clear" w:color="auto" w:fill="1E1E1E"/>
        <w:spacing w:line="285" w:lineRule="atLeast"/>
        <w:rPr>
          <w:rFonts w:ascii="Consolas" w:eastAsia="Times New Roman" w:hAnsi="Consolas" w:cs="Times New Roman"/>
          <w:color w:val="808080"/>
          <w:sz w:val="21"/>
          <w:szCs w:val="21"/>
        </w:rPr>
      </w:pPr>
      <w:r w:rsidRPr="00EE3427">
        <w:rPr>
          <w:rFonts w:ascii="Consolas" w:eastAsia="Times New Roman" w:hAnsi="Consolas" w:cs="Times New Roman"/>
          <w:color w:val="808080"/>
          <w:sz w:val="21"/>
          <w:szCs w:val="21"/>
        </w:rPr>
        <w:t>&lt;/</w:t>
      </w:r>
      <w:r w:rsidRPr="00EE3427">
        <w:rPr>
          <w:rFonts w:ascii="Consolas" w:eastAsia="Times New Roman" w:hAnsi="Consolas" w:cs="Times New Roman"/>
          <w:color w:val="569CD6"/>
          <w:sz w:val="21"/>
          <w:szCs w:val="21"/>
        </w:rPr>
        <w:t>html</w:t>
      </w:r>
      <w:r w:rsidRPr="00EE3427">
        <w:rPr>
          <w:rFonts w:ascii="Consolas" w:eastAsia="Times New Roman" w:hAnsi="Consolas" w:cs="Times New Roman"/>
          <w:color w:val="808080"/>
          <w:sz w:val="21"/>
          <w:szCs w:val="21"/>
        </w:rPr>
        <w:t>&gt;</w:t>
      </w:r>
    </w:p>
    <w:p w14:paraId="714D561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
    <w:p w14:paraId="4228C5F8" w14:textId="3EECD69F" w:rsidR="00EE3427" w:rsidRDefault="00EE3427" w:rsidP="009724D1">
      <w:pPr>
        <w:spacing w:line="274" w:lineRule="auto"/>
        <w:jc w:val="both"/>
        <w:rPr>
          <w:rFonts w:ascii="Times New Roman" w:hAnsi="Times New Roman" w:cs="Times New Roman"/>
          <w:sz w:val="20"/>
          <w:szCs w:val="20"/>
        </w:rPr>
      </w:pPr>
    </w:p>
    <w:p w14:paraId="1EF26E00" w14:textId="5572C07A" w:rsidR="00EE3427" w:rsidRDefault="00EE3427" w:rsidP="009724D1">
      <w:pPr>
        <w:spacing w:line="274" w:lineRule="auto"/>
        <w:jc w:val="both"/>
        <w:rPr>
          <w:rFonts w:ascii="Times New Roman" w:hAnsi="Times New Roman" w:cs="Times New Roman"/>
          <w:sz w:val="20"/>
          <w:szCs w:val="20"/>
        </w:rPr>
      </w:pPr>
    </w:p>
    <w:p w14:paraId="2E4EF74A" w14:textId="7274FE3A" w:rsidR="00EE3427" w:rsidRDefault="00EE3427" w:rsidP="009724D1">
      <w:pPr>
        <w:spacing w:line="274" w:lineRule="auto"/>
        <w:jc w:val="both"/>
        <w:rPr>
          <w:rFonts w:ascii="Times New Roman" w:hAnsi="Times New Roman" w:cs="Times New Roman"/>
          <w:b/>
          <w:bCs/>
          <w:sz w:val="32"/>
          <w:szCs w:val="32"/>
          <w:u w:val="single"/>
        </w:rPr>
      </w:pPr>
      <w:r w:rsidRPr="00EE3427">
        <w:rPr>
          <w:rFonts w:ascii="Times New Roman" w:hAnsi="Times New Roman" w:cs="Times New Roman"/>
          <w:b/>
          <w:bCs/>
          <w:sz w:val="32"/>
          <w:szCs w:val="32"/>
          <w:u w:val="single"/>
        </w:rPr>
        <w:t>Java Script File</w:t>
      </w:r>
    </w:p>
    <w:p w14:paraId="0D49FB79" w14:textId="77777777" w:rsidR="00EE3427" w:rsidRPr="00EE3427" w:rsidRDefault="00EE3427" w:rsidP="009724D1">
      <w:pPr>
        <w:spacing w:line="274" w:lineRule="auto"/>
        <w:jc w:val="both"/>
        <w:rPr>
          <w:rFonts w:ascii="Times New Roman" w:hAnsi="Times New Roman" w:cs="Times New Roman"/>
          <w:b/>
          <w:bCs/>
          <w:sz w:val="32"/>
          <w:szCs w:val="32"/>
          <w:u w:val="single"/>
        </w:rPr>
      </w:pPr>
    </w:p>
    <w:p w14:paraId="4101671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B5CEA8"/>
          <w:sz w:val="21"/>
          <w:szCs w:val="21"/>
        </w:rPr>
        <w:t>0</w:t>
      </w:r>
      <w:r w:rsidRPr="00EE3427">
        <w:rPr>
          <w:rFonts w:ascii="Consolas" w:eastAsia="Times New Roman" w:hAnsi="Consolas" w:cs="Times New Roman"/>
          <w:color w:val="D4D4D4"/>
          <w:sz w:val="21"/>
          <w:szCs w:val="21"/>
        </w:rPr>
        <w:t>;</w:t>
      </w:r>
      <w:proofErr w:type="gramEnd"/>
    </w:p>
    <w:p w14:paraId="6DDDE06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save</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B5CEA8"/>
          <w:sz w:val="21"/>
          <w:szCs w:val="21"/>
        </w:rPr>
        <w:t>0</w:t>
      </w:r>
      <w:r w:rsidRPr="00EE3427">
        <w:rPr>
          <w:rFonts w:ascii="Consolas" w:eastAsia="Times New Roman" w:hAnsi="Consolas" w:cs="Times New Roman"/>
          <w:color w:val="D4D4D4"/>
          <w:sz w:val="21"/>
          <w:szCs w:val="21"/>
        </w:rPr>
        <w:t>;</w:t>
      </w:r>
      <w:proofErr w:type="gramEnd"/>
    </w:p>
    <w:p w14:paraId="73F7E9C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DCDCAA"/>
          <w:sz w:val="21"/>
          <w:szCs w:val="21"/>
        </w:rPr>
        <w:t>Calc</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08D1317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'call'</w:t>
      </w:r>
      <w:proofErr w:type="gramStart"/>
      <w:r w:rsidRPr="00EE3427">
        <w:rPr>
          <w:rFonts w:ascii="Consolas" w:eastAsia="Times New Roman" w:hAnsi="Consolas" w:cs="Times New Roman"/>
          <w:color w:val="D4D4D4"/>
          <w:sz w:val="21"/>
          <w:szCs w:val="21"/>
        </w:rPr>
        <w:t>);</w:t>
      </w:r>
      <w:proofErr w:type="gramEnd"/>
    </w:p>
    <w:p w14:paraId="5C6393E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no1</w:t>
      </w:r>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p>
    <w:p w14:paraId="732DA71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no1</w:t>
      </w:r>
      <w:proofErr w:type="gramStart"/>
      <w:r w:rsidRPr="00EE3427">
        <w:rPr>
          <w:rFonts w:ascii="Consolas" w:eastAsia="Times New Roman" w:hAnsi="Consolas" w:cs="Times New Roman"/>
          <w:color w:val="D4D4D4"/>
          <w:sz w:val="21"/>
          <w:szCs w:val="21"/>
        </w:rPr>
        <w:t>);</w:t>
      </w:r>
      <w:proofErr w:type="gramEnd"/>
    </w:p>
    <w:p w14:paraId="396FCA3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DCDCAA"/>
          <w:sz w:val="21"/>
          <w:szCs w:val="21"/>
        </w:rPr>
        <w:t>eval</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no1</w:t>
      </w:r>
      <w:proofErr w:type="gramStart"/>
      <w:r w:rsidRPr="00EE3427">
        <w:rPr>
          <w:rFonts w:ascii="Consolas" w:eastAsia="Times New Roman" w:hAnsi="Consolas" w:cs="Times New Roman"/>
          <w:color w:val="D4D4D4"/>
          <w:sz w:val="21"/>
          <w:szCs w:val="21"/>
        </w:rPr>
        <w:t>);</w:t>
      </w:r>
      <w:proofErr w:type="gramEnd"/>
    </w:p>
    <w:p w14:paraId="10AE588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
    <w:p w14:paraId="0B863E9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
    <w:p w14:paraId="381C8FC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proofErr w:type="gramStart"/>
      <w:r w:rsidRPr="00EE3427">
        <w:rPr>
          <w:rFonts w:ascii="Consolas" w:eastAsia="Times New Roman" w:hAnsi="Consolas" w:cs="Times New Roman"/>
          <w:color w:val="D4D4D4"/>
          <w:sz w:val="21"/>
          <w:szCs w:val="21"/>
        </w:rPr>
        <w:t>);</w:t>
      </w:r>
      <w:proofErr w:type="gramEnd"/>
    </w:p>
    <w:p w14:paraId="3AC5C753" w14:textId="77777777" w:rsidR="00EE3427" w:rsidRPr="00EE3427" w:rsidRDefault="00EE3427" w:rsidP="00EE3427">
      <w:pPr>
        <w:shd w:val="clear" w:color="auto" w:fill="1E1E1E"/>
        <w:spacing w:after="240" w:line="285" w:lineRule="atLeast"/>
        <w:rPr>
          <w:rFonts w:ascii="Consolas" w:eastAsia="Times New Roman" w:hAnsi="Consolas" w:cs="Times New Roman"/>
          <w:color w:val="D4D4D4"/>
          <w:sz w:val="21"/>
          <w:szCs w:val="21"/>
        </w:rPr>
      </w:pPr>
    </w:p>
    <w:p w14:paraId="507C8DC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5558B25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DCDCAA"/>
          <w:sz w:val="21"/>
          <w:szCs w:val="21"/>
        </w:rPr>
        <w:t>Recip</w:t>
      </w:r>
      <w:proofErr w:type="spellEnd"/>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46BF58C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CE9178"/>
          <w:sz w:val="21"/>
          <w:szCs w:val="21"/>
        </w:rPr>
        <w:t>'call to </w:t>
      </w:r>
      <w:proofErr w:type="spellStart"/>
      <w:r w:rsidRPr="00EE3427">
        <w:rPr>
          <w:rFonts w:ascii="Consolas" w:eastAsia="Times New Roman" w:hAnsi="Consolas" w:cs="Times New Roman"/>
          <w:color w:val="CE9178"/>
          <w:sz w:val="21"/>
          <w:szCs w:val="21"/>
        </w:rPr>
        <w:t>Recip</w:t>
      </w:r>
      <w:proofErr w:type="spellEnd"/>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w:t>
      </w:r>
    </w:p>
    <w:p w14:paraId="35BE811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number</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DCDCAA"/>
          <w:sz w:val="21"/>
          <w:szCs w:val="21"/>
        </w:rPr>
        <w:t>parseInt</w:t>
      </w:r>
      <w:proofErr w:type="spellEnd"/>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p>
    <w:p w14:paraId="686B60A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number</w:t>
      </w:r>
      <w:proofErr w:type="gramStart"/>
      <w:r w:rsidRPr="00EE3427">
        <w:rPr>
          <w:rFonts w:ascii="Consolas" w:eastAsia="Times New Roman" w:hAnsi="Consolas" w:cs="Times New Roman"/>
          <w:color w:val="D4D4D4"/>
          <w:sz w:val="21"/>
          <w:szCs w:val="21"/>
        </w:rPr>
        <w:t>);</w:t>
      </w:r>
      <w:proofErr w:type="gramEnd"/>
    </w:p>
    <w:p w14:paraId="7A67552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number</w:t>
      </w:r>
      <w:proofErr w:type="gramStart"/>
      <w:r w:rsidRPr="00EE3427">
        <w:rPr>
          <w:rFonts w:ascii="Consolas" w:eastAsia="Times New Roman" w:hAnsi="Consolas" w:cs="Times New Roman"/>
          <w:color w:val="D4D4D4"/>
          <w:sz w:val="21"/>
          <w:szCs w:val="21"/>
        </w:rPr>
        <w:t>);</w:t>
      </w:r>
      <w:proofErr w:type="gramEnd"/>
    </w:p>
    <w:p w14:paraId="6939E63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
    <w:p w14:paraId="6D41EFB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proofErr w:type="gramStart"/>
      <w:r w:rsidRPr="00EE3427">
        <w:rPr>
          <w:rFonts w:ascii="Consolas" w:eastAsia="Times New Roman" w:hAnsi="Consolas" w:cs="Times New Roman"/>
          <w:color w:val="D4D4D4"/>
          <w:sz w:val="21"/>
          <w:szCs w:val="21"/>
        </w:rPr>
        <w:t>);</w:t>
      </w:r>
      <w:proofErr w:type="gramEnd"/>
    </w:p>
    <w:p w14:paraId="15957B7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22ADA0F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DCDCAA"/>
          <w:sz w:val="21"/>
          <w:szCs w:val="21"/>
        </w:rPr>
        <w:t>Power</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7A0470A0"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CE9178"/>
          <w:sz w:val="21"/>
          <w:szCs w:val="21"/>
        </w:rPr>
        <w:t>'call to Power'</w:t>
      </w:r>
      <w:r w:rsidRPr="00EE3427">
        <w:rPr>
          <w:rFonts w:ascii="Consolas" w:eastAsia="Times New Roman" w:hAnsi="Consolas" w:cs="Times New Roman"/>
          <w:color w:val="D4D4D4"/>
          <w:sz w:val="21"/>
          <w:szCs w:val="21"/>
        </w:rPr>
        <w:t>);</w:t>
      </w:r>
    </w:p>
    <w:p w14:paraId="1761AEF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power</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DCDCAA"/>
          <w:sz w:val="21"/>
          <w:szCs w:val="21"/>
        </w:rPr>
        <w:t>parseInt</w:t>
      </w:r>
      <w:proofErr w:type="spellEnd"/>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p>
    <w:p w14:paraId="1982623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power</w:t>
      </w:r>
      <w:proofErr w:type="gramStart"/>
      <w:r w:rsidRPr="00EE3427">
        <w:rPr>
          <w:rFonts w:ascii="Consolas" w:eastAsia="Times New Roman" w:hAnsi="Consolas" w:cs="Times New Roman"/>
          <w:color w:val="D4D4D4"/>
          <w:sz w:val="21"/>
          <w:szCs w:val="21"/>
        </w:rPr>
        <w:t>);</w:t>
      </w:r>
      <w:proofErr w:type="gramEnd"/>
    </w:p>
    <w:p w14:paraId="39FFD1E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9CDCFE"/>
          <w:sz w:val="21"/>
          <w:szCs w:val="21"/>
        </w:rPr>
        <w:t>Math</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pow</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power</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2</w:t>
      </w:r>
      <w:proofErr w:type="gramStart"/>
      <w:r w:rsidRPr="00EE3427">
        <w:rPr>
          <w:rFonts w:ascii="Consolas" w:eastAsia="Times New Roman" w:hAnsi="Consolas" w:cs="Times New Roman"/>
          <w:color w:val="D4D4D4"/>
          <w:sz w:val="21"/>
          <w:szCs w:val="21"/>
        </w:rPr>
        <w:t>);</w:t>
      </w:r>
      <w:proofErr w:type="gramEnd"/>
    </w:p>
    <w:p w14:paraId="262505B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
    <w:p w14:paraId="7558A25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proofErr w:type="gramStart"/>
      <w:r w:rsidRPr="00EE3427">
        <w:rPr>
          <w:rFonts w:ascii="Consolas" w:eastAsia="Times New Roman" w:hAnsi="Consolas" w:cs="Times New Roman"/>
          <w:color w:val="D4D4D4"/>
          <w:sz w:val="21"/>
          <w:szCs w:val="21"/>
        </w:rPr>
        <w:t>);</w:t>
      </w:r>
      <w:proofErr w:type="gramEnd"/>
    </w:p>
    <w:p w14:paraId="6459605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53D1B70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DCDCAA"/>
          <w:sz w:val="21"/>
          <w:szCs w:val="21"/>
        </w:rPr>
        <w:t>SQR</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2F66938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CE9178"/>
          <w:sz w:val="21"/>
          <w:szCs w:val="21"/>
        </w:rPr>
        <w:t>'call to Root'</w:t>
      </w:r>
      <w:r w:rsidRPr="00EE3427">
        <w:rPr>
          <w:rFonts w:ascii="Consolas" w:eastAsia="Times New Roman" w:hAnsi="Consolas" w:cs="Times New Roman"/>
          <w:color w:val="D4D4D4"/>
          <w:sz w:val="21"/>
          <w:szCs w:val="21"/>
        </w:rPr>
        <w:t>);</w:t>
      </w:r>
    </w:p>
    <w:p w14:paraId="0D37818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root</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DCDCAA"/>
          <w:sz w:val="21"/>
          <w:szCs w:val="21"/>
        </w:rPr>
        <w:t>parseInt</w:t>
      </w:r>
      <w:proofErr w:type="spellEnd"/>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p>
    <w:p w14:paraId="25711B2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root</w:t>
      </w:r>
      <w:proofErr w:type="gramStart"/>
      <w:r w:rsidRPr="00EE3427">
        <w:rPr>
          <w:rFonts w:ascii="Consolas" w:eastAsia="Times New Roman" w:hAnsi="Consolas" w:cs="Times New Roman"/>
          <w:color w:val="D4D4D4"/>
          <w:sz w:val="21"/>
          <w:szCs w:val="21"/>
        </w:rPr>
        <w:t>);</w:t>
      </w:r>
      <w:proofErr w:type="gramEnd"/>
    </w:p>
    <w:p w14:paraId="7F2C158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9CDCFE"/>
          <w:sz w:val="21"/>
          <w:szCs w:val="21"/>
        </w:rPr>
        <w:t>Math</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pow</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root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2</w:t>
      </w:r>
      <w:proofErr w:type="gramStart"/>
      <w:r w:rsidRPr="00EE3427">
        <w:rPr>
          <w:rFonts w:ascii="Consolas" w:eastAsia="Times New Roman" w:hAnsi="Consolas" w:cs="Times New Roman"/>
          <w:color w:val="D4D4D4"/>
          <w:sz w:val="21"/>
          <w:szCs w:val="21"/>
        </w:rPr>
        <w:t>);</w:t>
      </w:r>
      <w:proofErr w:type="gramEnd"/>
    </w:p>
    <w:p w14:paraId="59423B1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
    <w:p w14:paraId="5CE124B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proofErr w:type="gramStart"/>
      <w:r w:rsidRPr="00EE3427">
        <w:rPr>
          <w:rFonts w:ascii="Consolas" w:eastAsia="Times New Roman" w:hAnsi="Consolas" w:cs="Times New Roman"/>
          <w:color w:val="D4D4D4"/>
          <w:sz w:val="21"/>
          <w:szCs w:val="21"/>
        </w:rPr>
        <w:t>);</w:t>
      </w:r>
      <w:proofErr w:type="gramEnd"/>
    </w:p>
    <w:p w14:paraId="444B428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lastRenderedPageBreak/>
        <w:t>}</w:t>
      </w:r>
    </w:p>
    <w:p w14:paraId="1643DCA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DCDCAA"/>
          <w:sz w:val="21"/>
          <w:szCs w:val="21"/>
        </w:rPr>
        <w:t>sign</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4475DC6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7895F39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CE9178"/>
          <w:sz w:val="21"/>
          <w:szCs w:val="21"/>
        </w:rPr>
        <w:t>'call to sign'</w:t>
      </w:r>
      <w:r w:rsidRPr="00EE3427">
        <w:rPr>
          <w:rFonts w:ascii="Consolas" w:eastAsia="Times New Roman" w:hAnsi="Consolas" w:cs="Times New Roman"/>
          <w:color w:val="D4D4D4"/>
          <w:sz w:val="21"/>
          <w:szCs w:val="21"/>
        </w:rPr>
        <w:t>);</w:t>
      </w:r>
    </w:p>
    <w:p w14:paraId="2BAE2E2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sign</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DCDCAA"/>
          <w:sz w:val="21"/>
          <w:szCs w:val="21"/>
        </w:rPr>
        <w:t>parseInt</w:t>
      </w:r>
      <w:proofErr w:type="spellEnd"/>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p>
    <w:p w14:paraId="542DBA2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signres</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eval</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sign</w:t>
      </w:r>
      <w:proofErr w:type="gramStart"/>
      <w:r w:rsidRPr="00EE3427">
        <w:rPr>
          <w:rFonts w:ascii="Consolas" w:eastAsia="Times New Roman" w:hAnsi="Consolas" w:cs="Times New Roman"/>
          <w:color w:val="D4D4D4"/>
          <w:sz w:val="21"/>
          <w:szCs w:val="21"/>
        </w:rPr>
        <w:t>);</w:t>
      </w:r>
      <w:proofErr w:type="gramEnd"/>
    </w:p>
    <w:p w14:paraId="794A58A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1</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9CDCFE"/>
          <w:sz w:val="21"/>
          <w:szCs w:val="21"/>
        </w:rPr>
        <w:t>signres</w:t>
      </w:r>
      <w:proofErr w:type="spellEnd"/>
      <w:r w:rsidRPr="00EE3427">
        <w:rPr>
          <w:rFonts w:ascii="Consolas" w:eastAsia="Times New Roman" w:hAnsi="Consolas" w:cs="Times New Roman"/>
          <w:color w:val="D4D4D4"/>
          <w:sz w:val="21"/>
          <w:szCs w:val="21"/>
        </w:rPr>
        <w:t>;</w:t>
      </w:r>
    </w:p>
    <w:p w14:paraId="3438089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1</w:t>
      </w:r>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signres</w:t>
      </w:r>
      <w:proofErr w:type="spellEnd"/>
      <w:r w:rsidRPr="00EE3427">
        <w:rPr>
          <w:rFonts w:ascii="Consolas" w:eastAsia="Times New Roman" w:hAnsi="Consolas" w:cs="Times New Roman"/>
          <w:color w:val="D4D4D4"/>
          <w:sz w:val="21"/>
          <w:szCs w:val="21"/>
        </w:rPr>
        <w:t>;;</w:t>
      </w:r>
      <w:proofErr w:type="gramEnd"/>
    </w:p>
    <w:p w14:paraId="64AF31F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proofErr w:type="gramStart"/>
      <w:r w:rsidRPr="00EE3427">
        <w:rPr>
          <w:rFonts w:ascii="Consolas" w:eastAsia="Times New Roman" w:hAnsi="Consolas" w:cs="Times New Roman"/>
          <w:color w:val="D4D4D4"/>
          <w:sz w:val="21"/>
          <w:szCs w:val="21"/>
        </w:rPr>
        <w:t>);</w:t>
      </w:r>
      <w:proofErr w:type="gramEnd"/>
    </w:p>
    <w:p w14:paraId="301BF29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3B37923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DCDCAA"/>
          <w:sz w:val="21"/>
          <w:szCs w:val="21"/>
        </w:rPr>
        <w:t>MC</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5DF0C9E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B5CEA8"/>
          <w:sz w:val="21"/>
          <w:szCs w:val="21"/>
        </w:rPr>
        <w:t>0</w:t>
      </w:r>
      <w:r w:rsidRPr="00EE3427">
        <w:rPr>
          <w:rFonts w:ascii="Consolas" w:eastAsia="Times New Roman" w:hAnsi="Consolas" w:cs="Times New Roman"/>
          <w:color w:val="D4D4D4"/>
          <w:sz w:val="21"/>
          <w:szCs w:val="21"/>
        </w:rPr>
        <w:t>;</w:t>
      </w:r>
      <w:proofErr w:type="gramEnd"/>
    </w:p>
    <w:p w14:paraId="797F7EA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
    <w:p w14:paraId="2B2AF30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29B976D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DCDCAA"/>
          <w:sz w:val="21"/>
          <w:szCs w:val="21"/>
        </w:rPr>
        <w:t>MR</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4B119550"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
    <w:p w14:paraId="7C99EB2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37DF809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DCDCAA"/>
          <w:sz w:val="21"/>
          <w:szCs w:val="21"/>
        </w:rPr>
        <w:t>MS</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14546AD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roofErr w:type="gramStart"/>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proofErr w:type="gramEnd"/>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p>
    <w:p w14:paraId="059348A5"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len</w:t>
      </w:r>
      <w:proofErr w:type="spellEnd"/>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length</w:t>
      </w:r>
      <w:proofErr w:type="spellEnd"/>
      <w:proofErr w:type="gramEnd"/>
      <w:r w:rsidRPr="00EE3427">
        <w:rPr>
          <w:rFonts w:ascii="Consolas" w:eastAsia="Times New Roman" w:hAnsi="Consolas" w:cs="Times New Roman"/>
          <w:color w:val="D4D4D4"/>
          <w:sz w:val="21"/>
          <w:szCs w:val="21"/>
        </w:rPr>
        <w:t>();</w:t>
      </w:r>
    </w:p>
    <w:p w14:paraId="7E569E8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ans</w:t>
      </w:r>
      <w:proofErr w:type="spellEnd"/>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569CD6"/>
          <w:sz w:val="21"/>
          <w:szCs w:val="21"/>
        </w:rPr>
        <w:t>false</w:t>
      </w:r>
      <w:r w:rsidRPr="00EE3427">
        <w:rPr>
          <w:rFonts w:ascii="Consolas" w:eastAsia="Times New Roman" w:hAnsi="Consolas" w:cs="Times New Roman"/>
          <w:color w:val="D4D4D4"/>
          <w:sz w:val="21"/>
          <w:szCs w:val="21"/>
        </w:rPr>
        <w:t>;</w:t>
      </w:r>
      <w:proofErr w:type="gramEnd"/>
    </w:p>
    <w:p w14:paraId="5C0DABC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586C0"/>
          <w:sz w:val="21"/>
          <w:szCs w:val="21"/>
        </w:rPr>
        <w:t>for</w:t>
      </w:r>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i</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0</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i</w:t>
      </w:r>
      <w:r w:rsidRPr="00EE3427">
        <w:rPr>
          <w:rFonts w:ascii="Consolas" w:eastAsia="Times New Roman" w:hAnsi="Consolas" w:cs="Times New Roman"/>
          <w:color w:val="D4D4D4"/>
          <w:sz w:val="21"/>
          <w:szCs w:val="21"/>
        </w:rPr>
        <w:t>&lt;=</w:t>
      </w:r>
      <w:r w:rsidRPr="00EE3427">
        <w:rPr>
          <w:rFonts w:ascii="Consolas" w:eastAsia="Times New Roman" w:hAnsi="Consolas" w:cs="Times New Roman"/>
          <w:color w:val="9CDCFE"/>
          <w:sz w:val="21"/>
          <w:szCs w:val="21"/>
        </w:rPr>
        <w:t>len</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B5CEA8"/>
          <w:sz w:val="21"/>
          <w:szCs w:val="21"/>
        </w:rPr>
        <w:t>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i</w:t>
      </w:r>
      <w:r w:rsidRPr="00EE3427">
        <w:rPr>
          <w:rFonts w:ascii="Consolas" w:eastAsia="Times New Roman" w:hAnsi="Consolas" w:cs="Times New Roman"/>
          <w:color w:val="D4D4D4"/>
          <w:sz w:val="21"/>
          <w:szCs w:val="21"/>
        </w:rPr>
        <w:t>++)</w:t>
      </w:r>
    </w:p>
    <w:p w14:paraId="1383538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3028F76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C586C0"/>
          <w:sz w:val="21"/>
          <w:szCs w:val="21"/>
        </w:rPr>
        <w:t>if</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charAt</w:t>
      </w:r>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i</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charAt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i</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charAt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i</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charAt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i</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w:t>
      </w:r>
      <w:r w:rsidRPr="00EE3427">
        <w:rPr>
          <w:rFonts w:ascii="Consolas" w:eastAsia="Times New Roman" w:hAnsi="Consolas" w:cs="Times New Roman"/>
          <w:color w:val="D4D4D4"/>
          <w:sz w:val="21"/>
          <w:szCs w:val="21"/>
        </w:rPr>
        <w:t>))</w:t>
      </w:r>
    </w:p>
    <w:p w14:paraId="2EA8FB1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r w:rsidRPr="00EE3427">
        <w:rPr>
          <w:rFonts w:ascii="Consolas" w:eastAsia="Times New Roman" w:hAnsi="Consolas" w:cs="Times New Roman"/>
          <w:color w:val="9CDCFE"/>
          <w:sz w:val="21"/>
          <w:szCs w:val="21"/>
        </w:rPr>
        <w:t>ans</w:t>
      </w:r>
      <w:proofErr w:type="spell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569CD6"/>
          <w:sz w:val="21"/>
          <w:szCs w:val="21"/>
        </w:rPr>
        <w:t>true</w:t>
      </w:r>
      <w:r w:rsidRPr="00EE3427">
        <w:rPr>
          <w:rFonts w:ascii="Consolas" w:eastAsia="Times New Roman" w:hAnsi="Consolas" w:cs="Times New Roman"/>
          <w:color w:val="D4D4D4"/>
          <w:sz w:val="21"/>
          <w:szCs w:val="21"/>
        </w:rPr>
        <w:t>;}</w:t>
      </w:r>
    </w:p>
    <w:p w14:paraId="23B4BFA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6829228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
    <w:p w14:paraId="0D1EDCC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C586C0"/>
          <w:sz w:val="21"/>
          <w:szCs w:val="21"/>
        </w:rPr>
        <w:t>if</w:t>
      </w:r>
      <w:proofErr w:type="gramStart"/>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9CDCFE"/>
          <w:sz w:val="21"/>
          <w:szCs w:val="21"/>
        </w:rPr>
        <w:t>ans</w:t>
      </w:r>
      <w:proofErr w:type="spellEnd"/>
      <w:proofErr w:type="gramEnd"/>
      <w:r w:rsidRPr="00EE3427">
        <w:rPr>
          <w:rFonts w:ascii="Consolas" w:eastAsia="Times New Roman" w:hAnsi="Consolas" w:cs="Times New Roman"/>
          <w:color w:val="D4D4D4"/>
          <w:sz w:val="21"/>
          <w:szCs w:val="21"/>
        </w:rPr>
        <w:t>) </w:t>
      </w:r>
    </w:p>
    <w:p w14:paraId="7409880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2CB543E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save</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proofErr w:type="gramEnd"/>
    </w:p>
    <w:p w14:paraId="40FB8F7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0DBBED8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console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log</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save</w:t>
      </w:r>
      <w:proofErr w:type="gramStart"/>
      <w:r w:rsidRPr="00EE3427">
        <w:rPr>
          <w:rFonts w:ascii="Consolas" w:eastAsia="Times New Roman" w:hAnsi="Consolas" w:cs="Times New Roman"/>
          <w:color w:val="D4D4D4"/>
          <w:sz w:val="21"/>
          <w:szCs w:val="21"/>
        </w:rPr>
        <w:t>);</w:t>
      </w:r>
      <w:proofErr w:type="gramEnd"/>
    </w:p>
    <w:p w14:paraId="7D93FBF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31369EE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569CD6"/>
          <w:sz w:val="21"/>
          <w:szCs w:val="21"/>
        </w:rPr>
        <w:t>function</w:t>
      </w: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DCDCAA"/>
          <w:sz w:val="21"/>
          <w:szCs w:val="21"/>
        </w:rPr>
        <w:t>MAdd</w:t>
      </w:r>
      <w:proofErr w:type="spellEnd"/>
      <w:r w:rsidRPr="00EE3427">
        <w:rPr>
          <w:rFonts w:ascii="Consolas" w:eastAsia="Times New Roman" w:hAnsi="Consolas" w:cs="Times New Roman"/>
          <w:color w:val="D4D4D4"/>
          <w:sz w:val="21"/>
          <w:szCs w:val="21"/>
        </w:rPr>
        <w:t>(</w:t>
      </w:r>
      <w:proofErr w:type="gramEnd"/>
      <w:r w:rsidRPr="00EE3427">
        <w:rPr>
          <w:rFonts w:ascii="Consolas" w:eastAsia="Times New Roman" w:hAnsi="Consolas" w:cs="Times New Roman"/>
          <w:color w:val="D4D4D4"/>
          <w:sz w:val="21"/>
          <w:szCs w:val="21"/>
        </w:rPr>
        <w:t>){</w:t>
      </w:r>
    </w:p>
    <w:p w14:paraId="177AF22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569CD6"/>
          <w:sz w:val="21"/>
          <w:szCs w:val="21"/>
        </w:rPr>
        <w:t>var</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p>
    <w:p w14:paraId="62A809F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roofErr w:type="spellStart"/>
      <w:r w:rsidRPr="00EE3427">
        <w:rPr>
          <w:rFonts w:ascii="Consolas" w:eastAsia="Times New Roman" w:hAnsi="Consolas" w:cs="Times New Roman"/>
          <w:color w:val="9CDCFE"/>
          <w:sz w:val="21"/>
          <w:szCs w:val="21"/>
        </w:rPr>
        <w:t>store</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9CDCFE"/>
          <w:sz w:val="21"/>
          <w:szCs w:val="21"/>
        </w:rPr>
        <w:t>save</w:t>
      </w:r>
      <w:proofErr w:type="spellEnd"/>
      <w:r w:rsidRPr="00EE3427">
        <w:rPr>
          <w:rFonts w:ascii="Consolas" w:eastAsia="Times New Roman" w:hAnsi="Consolas" w:cs="Times New Roman"/>
          <w:color w:val="D4D4D4"/>
          <w:sz w:val="21"/>
          <w:szCs w:val="21"/>
        </w:rPr>
        <w:t>;</w:t>
      </w:r>
      <w:proofErr w:type="gramEnd"/>
    </w:p>
    <w:p w14:paraId="6393667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9CDCFE"/>
          <w:sz w:val="21"/>
          <w:szCs w:val="21"/>
        </w:rPr>
        <w:t>document</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DCDCAA"/>
          <w:sz w:val="21"/>
          <w:szCs w:val="21"/>
        </w:rPr>
        <w:t>querySelector</w:t>
      </w:r>
      <w:proofErr w:type="spellEnd"/>
      <w:proofErr w:type="gramEnd"/>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"#bar1"</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value</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result</w:t>
      </w:r>
      <w:r w:rsidRPr="00EE3427">
        <w:rPr>
          <w:rFonts w:ascii="Consolas" w:eastAsia="Times New Roman" w:hAnsi="Consolas" w:cs="Times New Roman"/>
          <w:color w:val="D4D4D4"/>
          <w:sz w:val="21"/>
          <w:szCs w:val="21"/>
        </w:rPr>
        <w:t>;</w:t>
      </w:r>
    </w:p>
    <w:p w14:paraId="28CE578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
    <w:p w14:paraId="0F013C73"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71E4093B" w14:textId="3100C2F1" w:rsidR="00EE3427" w:rsidRDefault="00EE3427" w:rsidP="009724D1">
      <w:pPr>
        <w:spacing w:line="274" w:lineRule="auto"/>
        <w:jc w:val="both"/>
        <w:rPr>
          <w:rFonts w:ascii="Times New Roman" w:hAnsi="Times New Roman" w:cs="Times New Roman"/>
          <w:sz w:val="20"/>
          <w:szCs w:val="20"/>
        </w:rPr>
      </w:pPr>
    </w:p>
    <w:p w14:paraId="054359A4" w14:textId="3DB9883C" w:rsidR="00EE3427" w:rsidRDefault="00EE3427" w:rsidP="009724D1">
      <w:pPr>
        <w:spacing w:line="274" w:lineRule="auto"/>
        <w:jc w:val="both"/>
        <w:rPr>
          <w:rFonts w:ascii="Times New Roman" w:hAnsi="Times New Roman" w:cs="Times New Roman"/>
          <w:b/>
          <w:bCs/>
          <w:sz w:val="28"/>
          <w:szCs w:val="28"/>
        </w:rPr>
      </w:pPr>
      <w:r w:rsidRPr="00EE3427">
        <w:rPr>
          <w:rFonts w:ascii="Times New Roman" w:hAnsi="Times New Roman" w:cs="Times New Roman"/>
          <w:b/>
          <w:bCs/>
          <w:sz w:val="28"/>
          <w:szCs w:val="28"/>
        </w:rPr>
        <w:t>CSS FILE</w:t>
      </w:r>
    </w:p>
    <w:p w14:paraId="31B4931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EE3427">
        <w:rPr>
          <w:rFonts w:ascii="Consolas" w:eastAsia="Times New Roman" w:hAnsi="Consolas" w:cs="Times New Roman"/>
          <w:color w:val="D7BA7D"/>
          <w:sz w:val="21"/>
          <w:szCs w:val="21"/>
        </w:rPr>
        <w:t>input.search</w:t>
      </w:r>
      <w:proofErr w:type="spellEnd"/>
      <w:proofErr w:type="gramEnd"/>
    </w:p>
    <w:p w14:paraId="777C66F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margin-top</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4px</w:t>
      </w:r>
      <w:r w:rsidRPr="00EE3427">
        <w:rPr>
          <w:rFonts w:ascii="Consolas" w:eastAsia="Times New Roman" w:hAnsi="Consolas" w:cs="Times New Roman"/>
          <w:color w:val="D4D4D4"/>
          <w:sz w:val="21"/>
          <w:szCs w:val="21"/>
        </w:rPr>
        <w:t>;</w:t>
      </w:r>
      <w:proofErr w:type="gramEnd"/>
    </w:p>
    <w:p w14:paraId="7A86409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margin-left</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4px</w:t>
      </w:r>
      <w:r w:rsidRPr="00EE3427">
        <w:rPr>
          <w:rFonts w:ascii="Consolas" w:eastAsia="Times New Roman" w:hAnsi="Consolas" w:cs="Times New Roman"/>
          <w:color w:val="D4D4D4"/>
          <w:sz w:val="21"/>
          <w:szCs w:val="21"/>
        </w:rPr>
        <w:t>;</w:t>
      </w:r>
      <w:proofErr w:type="gramEnd"/>
    </w:p>
    <w:p w14:paraId="0B6878E9"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height</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B5CEA8"/>
          <w:sz w:val="21"/>
          <w:szCs w:val="21"/>
        </w:rPr>
        <w:t>70px</w:t>
      </w:r>
      <w:r w:rsidRPr="00EE3427">
        <w:rPr>
          <w:rFonts w:ascii="Consolas" w:eastAsia="Times New Roman" w:hAnsi="Consolas" w:cs="Times New Roman"/>
          <w:color w:val="D4D4D4"/>
          <w:sz w:val="21"/>
          <w:szCs w:val="21"/>
        </w:rPr>
        <w:t>;</w:t>
      </w:r>
      <w:proofErr w:type="gramEnd"/>
    </w:p>
    <w:p w14:paraId="41F341F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width</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B5CEA8"/>
          <w:sz w:val="21"/>
          <w:szCs w:val="21"/>
        </w:rPr>
        <w:t>346px</w:t>
      </w:r>
      <w:r w:rsidRPr="00EE3427">
        <w:rPr>
          <w:rFonts w:ascii="Consolas" w:eastAsia="Times New Roman" w:hAnsi="Consolas" w:cs="Times New Roman"/>
          <w:color w:val="D4D4D4"/>
          <w:sz w:val="21"/>
          <w:szCs w:val="21"/>
        </w:rPr>
        <w:t>;</w:t>
      </w:r>
      <w:proofErr w:type="gramEnd"/>
    </w:p>
    <w:p w14:paraId="2C364080"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lastRenderedPageBreak/>
        <w:t>border-radius</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2%</w:t>
      </w:r>
      <w:r w:rsidRPr="00EE3427">
        <w:rPr>
          <w:rFonts w:ascii="Consolas" w:eastAsia="Times New Roman" w:hAnsi="Consolas" w:cs="Times New Roman"/>
          <w:color w:val="D4D4D4"/>
          <w:sz w:val="21"/>
          <w:szCs w:val="21"/>
        </w:rPr>
        <w:t>;</w:t>
      </w:r>
      <w:proofErr w:type="gramEnd"/>
    </w:p>
    <w:p w14:paraId="385548F0"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border-style</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E9178"/>
          <w:sz w:val="21"/>
          <w:szCs w:val="21"/>
        </w:rPr>
        <w:t>solid</w:t>
      </w:r>
      <w:r w:rsidRPr="00EE3427">
        <w:rPr>
          <w:rFonts w:ascii="Consolas" w:eastAsia="Times New Roman" w:hAnsi="Consolas" w:cs="Times New Roman"/>
          <w:color w:val="D4D4D4"/>
          <w:sz w:val="21"/>
          <w:szCs w:val="21"/>
        </w:rPr>
        <w:t>;</w:t>
      </w:r>
      <w:proofErr w:type="gramEnd"/>
    </w:p>
    <w:p w14:paraId="3ADC023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border-color</w:t>
      </w: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CE9178"/>
          <w:sz w:val="21"/>
          <w:szCs w:val="21"/>
        </w:rPr>
        <w:t>darksalmon</w:t>
      </w:r>
      <w:proofErr w:type="spellEnd"/>
      <w:r w:rsidRPr="00EE3427">
        <w:rPr>
          <w:rFonts w:ascii="Consolas" w:eastAsia="Times New Roman" w:hAnsi="Consolas" w:cs="Times New Roman"/>
          <w:color w:val="D4D4D4"/>
          <w:sz w:val="21"/>
          <w:szCs w:val="21"/>
        </w:rPr>
        <w:t>;</w:t>
      </w:r>
      <w:proofErr w:type="gramEnd"/>
    </w:p>
    <w:p w14:paraId="254EE34F"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5E731EE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roofErr w:type="gramStart"/>
      <w:r w:rsidRPr="00EE3427">
        <w:rPr>
          <w:rFonts w:ascii="Consolas" w:eastAsia="Times New Roman" w:hAnsi="Consolas" w:cs="Times New Roman"/>
          <w:color w:val="D7BA7D"/>
          <w:sz w:val="21"/>
          <w:szCs w:val="21"/>
        </w:rPr>
        <w:t>.</w:t>
      </w:r>
      <w:proofErr w:type="spellStart"/>
      <w:r w:rsidRPr="00EE3427">
        <w:rPr>
          <w:rFonts w:ascii="Consolas" w:eastAsia="Times New Roman" w:hAnsi="Consolas" w:cs="Times New Roman"/>
          <w:color w:val="D7BA7D"/>
          <w:sz w:val="21"/>
          <w:szCs w:val="21"/>
        </w:rPr>
        <w:t>centre</w:t>
      </w:r>
      <w:proofErr w:type="spellEnd"/>
      <w:proofErr w:type="gramEnd"/>
      <w:r w:rsidRPr="00EE3427">
        <w:rPr>
          <w:rFonts w:ascii="Consolas" w:eastAsia="Times New Roman" w:hAnsi="Consolas" w:cs="Times New Roman"/>
          <w:color w:val="D4D4D4"/>
          <w:sz w:val="21"/>
          <w:szCs w:val="21"/>
        </w:rPr>
        <w:t>{</w:t>
      </w:r>
    </w:p>
    <w:p w14:paraId="017619A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2AC3E8C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margin-left</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38.9%</w:t>
      </w:r>
      <w:r w:rsidRPr="00EE3427">
        <w:rPr>
          <w:rFonts w:ascii="Consolas" w:eastAsia="Times New Roman" w:hAnsi="Consolas" w:cs="Times New Roman"/>
          <w:color w:val="D4D4D4"/>
          <w:sz w:val="21"/>
          <w:szCs w:val="21"/>
        </w:rPr>
        <w:t>;</w:t>
      </w:r>
      <w:proofErr w:type="gramEnd"/>
    </w:p>
    <w:p w14:paraId="38C6C9F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margin-right</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37.8%</w:t>
      </w:r>
      <w:r w:rsidRPr="00EE3427">
        <w:rPr>
          <w:rFonts w:ascii="Consolas" w:eastAsia="Times New Roman" w:hAnsi="Consolas" w:cs="Times New Roman"/>
          <w:color w:val="D4D4D4"/>
          <w:sz w:val="21"/>
          <w:szCs w:val="21"/>
        </w:rPr>
        <w:t>;</w:t>
      </w:r>
      <w:proofErr w:type="gramEnd"/>
    </w:p>
    <w:p w14:paraId="3D3F686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449615A2"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7BA7D"/>
          <w:sz w:val="21"/>
          <w:szCs w:val="21"/>
        </w:rPr>
        <w:t>button</w:t>
      </w:r>
    </w:p>
    <w:p w14:paraId="4CC8C13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9CDCFE"/>
          <w:sz w:val="21"/>
          <w:szCs w:val="21"/>
        </w:rPr>
        <w:t>height</w:t>
      </w:r>
      <w:r w:rsidRPr="00EE3427">
        <w:rPr>
          <w:rFonts w:ascii="Consolas" w:eastAsia="Times New Roman" w:hAnsi="Consolas" w:cs="Times New Roman"/>
          <w:color w:val="D4D4D4"/>
          <w:sz w:val="21"/>
          <w:szCs w:val="21"/>
        </w:rPr>
        <w:t>:</w:t>
      </w:r>
      <w:proofErr w:type="gramStart"/>
      <w:r w:rsidRPr="00EE3427">
        <w:rPr>
          <w:rFonts w:ascii="Consolas" w:eastAsia="Times New Roman" w:hAnsi="Consolas" w:cs="Times New Roman"/>
          <w:color w:val="B5CEA8"/>
          <w:sz w:val="21"/>
          <w:szCs w:val="21"/>
        </w:rPr>
        <w:t>40px</w:t>
      </w:r>
      <w:r w:rsidRPr="00EE3427">
        <w:rPr>
          <w:rFonts w:ascii="Consolas" w:eastAsia="Times New Roman" w:hAnsi="Consolas" w:cs="Times New Roman"/>
          <w:color w:val="D4D4D4"/>
          <w:sz w:val="21"/>
          <w:szCs w:val="21"/>
        </w:rPr>
        <w:t>;</w:t>
      </w:r>
      <w:proofErr w:type="gramEnd"/>
    </w:p>
    <w:p w14:paraId="4CAA35C0"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width</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68px</w:t>
      </w:r>
      <w:r w:rsidRPr="00EE3427">
        <w:rPr>
          <w:rFonts w:ascii="Consolas" w:eastAsia="Times New Roman" w:hAnsi="Consolas" w:cs="Times New Roman"/>
          <w:color w:val="D4D4D4"/>
          <w:sz w:val="21"/>
          <w:szCs w:val="21"/>
        </w:rPr>
        <w:t>;</w:t>
      </w:r>
      <w:proofErr w:type="gramEnd"/>
    </w:p>
    <w:p w14:paraId="38DCD28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align-self</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E9178"/>
          <w:sz w:val="21"/>
          <w:szCs w:val="21"/>
        </w:rPr>
        <w:t>center</w:t>
      </w:r>
      <w:r w:rsidRPr="00EE3427">
        <w:rPr>
          <w:rFonts w:ascii="Consolas" w:eastAsia="Times New Roman" w:hAnsi="Consolas" w:cs="Times New Roman"/>
          <w:color w:val="D4D4D4"/>
          <w:sz w:val="21"/>
          <w:szCs w:val="21"/>
        </w:rPr>
        <w:t>;</w:t>
      </w:r>
      <w:proofErr w:type="gramEnd"/>
    </w:p>
    <w:p w14:paraId="0A846AD8"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align-items</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E9178"/>
          <w:sz w:val="21"/>
          <w:szCs w:val="21"/>
        </w:rPr>
        <w:t>center</w:t>
      </w:r>
      <w:r w:rsidRPr="00EE3427">
        <w:rPr>
          <w:rFonts w:ascii="Consolas" w:eastAsia="Times New Roman" w:hAnsi="Consolas" w:cs="Times New Roman"/>
          <w:color w:val="D4D4D4"/>
          <w:sz w:val="21"/>
          <w:szCs w:val="21"/>
        </w:rPr>
        <w:t>;</w:t>
      </w:r>
      <w:proofErr w:type="gramEnd"/>
    </w:p>
    <w:p w14:paraId="15039AF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border-color</w:t>
      </w: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CE9178"/>
          <w:sz w:val="21"/>
          <w:szCs w:val="21"/>
        </w:rPr>
        <w:t>darksalmon</w:t>
      </w:r>
      <w:proofErr w:type="spellEnd"/>
      <w:r w:rsidRPr="00EE3427">
        <w:rPr>
          <w:rFonts w:ascii="Consolas" w:eastAsia="Times New Roman" w:hAnsi="Consolas" w:cs="Times New Roman"/>
          <w:color w:val="D4D4D4"/>
          <w:sz w:val="21"/>
          <w:szCs w:val="21"/>
        </w:rPr>
        <w:t>;</w:t>
      </w:r>
      <w:proofErr w:type="gramEnd"/>
    </w:p>
    <w:p w14:paraId="465DB06E"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border-radius</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2%</w:t>
      </w:r>
      <w:r w:rsidRPr="00EE3427">
        <w:rPr>
          <w:rFonts w:ascii="Consolas" w:eastAsia="Times New Roman" w:hAnsi="Consolas" w:cs="Times New Roman"/>
          <w:color w:val="D4D4D4"/>
          <w:sz w:val="21"/>
          <w:szCs w:val="21"/>
        </w:rPr>
        <w:t>;</w:t>
      </w:r>
      <w:proofErr w:type="gramEnd"/>
    </w:p>
    <w:p w14:paraId="1346419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border-style</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E9178"/>
          <w:sz w:val="21"/>
          <w:szCs w:val="21"/>
        </w:rPr>
        <w:t>solid</w:t>
      </w:r>
      <w:r w:rsidRPr="00EE3427">
        <w:rPr>
          <w:rFonts w:ascii="Consolas" w:eastAsia="Times New Roman" w:hAnsi="Consolas" w:cs="Times New Roman"/>
          <w:color w:val="D4D4D4"/>
          <w:sz w:val="21"/>
          <w:szCs w:val="21"/>
        </w:rPr>
        <w:t>;</w:t>
      </w:r>
      <w:proofErr w:type="gramEnd"/>
    </w:p>
    <w:p w14:paraId="094FA26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EE3427">
        <w:rPr>
          <w:rFonts w:ascii="Consolas" w:eastAsia="Times New Roman" w:hAnsi="Consolas" w:cs="Times New Roman"/>
          <w:color w:val="9CDCFE"/>
          <w:sz w:val="21"/>
          <w:szCs w:val="21"/>
        </w:rPr>
        <w:t>color</w:t>
      </w:r>
      <w:r w:rsidRPr="00EE3427">
        <w:rPr>
          <w:rFonts w:ascii="Consolas" w:eastAsia="Times New Roman" w:hAnsi="Consolas" w:cs="Times New Roman"/>
          <w:color w:val="D4D4D4"/>
          <w:sz w:val="21"/>
          <w:szCs w:val="21"/>
        </w:rPr>
        <w:t>:</w:t>
      </w:r>
      <w:r w:rsidRPr="00EE3427">
        <w:rPr>
          <w:rFonts w:ascii="Consolas" w:eastAsia="Times New Roman" w:hAnsi="Consolas" w:cs="Times New Roman"/>
          <w:color w:val="CE9178"/>
          <w:sz w:val="21"/>
          <w:szCs w:val="21"/>
        </w:rPr>
        <w:t>burlywood</w:t>
      </w:r>
      <w:proofErr w:type="spellEnd"/>
      <w:proofErr w:type="gramEnd"/>
      <w:r w:rsidRPr="00EE3427">
        <w:rPr>
          <w:rFonts w:ascii="Consolas" w:eastAsia="Times New Roman" w:hAnsi="Consolas" w:cs="Times New Roman"/>
          <w:color w:val="D4D4D4"/>
          <w:sz w:val="21"/>
          <w:szCs w:val="21"/>
        </w:rPr>
        <w:t>;</w:t>
      </w:r>
    </w:p>
    <w:p w14:paraId="4F1589F4"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background-color</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E9178"/>
          <w:sz w:val="21"/>
          <w:szCs w:val="21"/>
        </w:rPr>
        <w:t>crimson</w:t>
      </w:r>
      <w:r w:rsidRPr="00EE3427">
        <w:rPr>
          <w:rFonts w:ascii="Consolas" w:eastAsia="Times New Roman" w:hAnsi="Consolas" w:cs="Times New Roman"/>
          <w:color w:val="D4D4D4"/>
          <w:sz w:val="21"/>
          <w:szCs w:val="21"/>
        </w:rPr>
        <w:t>;</w:t>
      </w:r>
      <w:proofErr w:type="gramEnd"/>
    </w:p>
    <w:p w14:paraId="085A3541"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font-size</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28px</w:t>
      </w:r>
      <w:r w:rsidRPr="00EE3427">
        <w:rPr>
          <w:rFonts w:ascii="Consolas" w:eastAsia="Times New Roman" w:hAnsi="Consolas" w:cs="Times New Roman"/>
          <w:color w:val="D4D4D4"/>
          <w:sz w:val="21"/>
          <w:szCs w:val="21"/>
        </w:rPr>
        <w:t>;</w:t>
      </w:r>
      <w:proofErr w:type="gramEnd"/>
    </w:p>
    <w:p w14:paraId="07B9A96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9CDCFE"/>
          <w:sz w:val="21"/>
          <w:szCs w:val="21"/>
        </w:rPr>
        <w:t>font-family</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CE9178"/>
          <w:sz w:val="21"/>
          <w:szCs w:val="21"/>
        </w:rPr>
        <w:t>'Times New Roman'</w:t>
      </w: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CE9178"/>
          <w:sz w:val="21"/>
          <w:szCs w:val="21"/>
        </w:rPr>
        <w:t>Times</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E9178"/>
          <w:sz w:val="21"/>
          <w:szCs w:val="21"/>
        </w:rPr>
        <w:t>serif</w:t>
      </w:r>
      <w:r w:rsidRPr="00EE3427">
        <w:rPr>
          <w:rFonts w:ascii="Consolas" w:eastAsia="Times New Roman" w:hAnsi="Consolas" w:cs="Times New Roman"/>
          <w:color w:val="D4D4D4"/>
          <w:sz w:val="21"/>
          <w:szCs w:val="21"/>
        </w:rPr>
        <w:t>;</w:t>
      </w:r>
      <w:proofErr w:type="gramEnd"/>
    </w:p>
    <w:p w14:paraId="78A47D0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595D609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proofErr w:type="gramStart"/>
      <w:r w:rsidRPr="00EE3427">
        <w:rPr>
          <w:rFonts w:ascii="Consolas" w:eastAsia="Times New Roman" w:hAnsi="Consolas" w:cs="Times New Roman"/>
          <w:color w:val="D7BA7D"/>
          <w:sz w:val="21"/>
          <w:szCs w:val="21"/>
        </w:rPr>
        <w:t>.overlap</w:t>
      </w:r>
      <w:proofErr w:type="gramEnd"/>
    </w:p>
    <w:p w14:paraId="6E50569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1B173D8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border-radius</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B5CEA8"/>
          <w:sz w:val="21"/>
          <w:szCs w:val="21"/>
        </w:rPr>
        <w:t>2%</w:t>
      </w:r>
      <w:r w:rsidRPr="00EE3427">
        <w:rPr>
          <w:rFonts w:ascii="Consolas" w:eastAsia="Times New Roman" w:hAnsi="Consolas" w:cs="Times New Roman"/>
          <w:color w:val="D4D4D4"/>
          <w:sz w:val="21"/>
          <w:szCs w:val="21"/>
        </w:rPr>
        <w:t>;</w:t>
      </w:r>
      <w:proofErr w:type="gramEnd"/>
    </w:p>
    <w:p w14:paraId="65A0D10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border-style</w:t>
      </w:r>
      <w:r w:rsidRPr="00EE3427">
        <w:rPr>
          <w:rFonts w:ascii="Consolas" w:eastAsia="Times New Roman" w:hAnsi="Consolas" w:cs="Times New Roman"/>
          <w:color w:val="D4D4D4"/>
          <w:sz w:val="21"/>
          <w:szCs w:val="21"/>
        </w:rPr>
        <w:t>: </w:t>
      </w:r>
      <w:proofErr w:type="gramStart"/>
      <w:r w:rsidRPr="00EE3427">
        <w:rPr>
          <w:rFonts w:ascii="Consolas" w:eastAsia="Times New Roman" w:hAnsi="Consolas" w:cs="Times New Roman"/>
          <w:color w:val="CE9178"/>
          <w:sz w:val="21"/>
          <w:szCs w:val="21"/>
        </w:rPr>
        <w:t>solid</w:t>
      </w:r>
      <w:r w:rsidRPr="00EE3427">
        <w:rPr>
          <w:rFonts w:ascii="Consolas" w:eastAsia="Times New Roman" w:hAnsi="Consolas" w:cs="Times New Roman"/>
          <w:color w:val="D4D4D4"/>
          <w:sz w:val="21"/>
          <w:szCs w:val="21"/>
        </w:rPr>
        <w:t>;</w:t>
      </w:r>
      <w:proofErr w:type="gramEnd"/>
    </w:p>
    <w:p w14:paraId="65805AC7"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r w:rsidRPr="00EE3427">
        <w:rPr>
          <w:rFonts w:ascii="Consolas" w:eastAsia="Times New Roman" w:hAnsi="Consolas" w:cs="Times New Roman"/>
          <w:color w:val="9CDCFE"/>
          <w:sz w:val="21"/>
          <w:szCs w:val="21"/>
        </w:rPr>
        <w:t>border-color</w:t>
      </w:r>
      <w:r w:rsidRPr="00EE3427">
        <w:rPr>
          <w:rFonts w:ascii="Consolas" w:eastAsia="Times New Roman" w:hAnsi="Consolas" w:cs="Times New Roman"/>
          <w:color w:val="D4D4D4"/>
          <w:sz w:val="21"/>
          <w:szCs w:val="21"/>
        </w:rPr>
        <w:t>: </w:t>
      </w:r>
      <w:proofErr w:type="spellStart"/>
      <w:proofErr w:type="gramStart"/>
      <w:r w:rsidRPr="00EE3427">
        <w:rPr>
          <w:rFonts w:ascii="Consolas" w:eastAsia="Times New Roman" w:hAnsi="Consolas" w:cs="Times New Roman"/>
          <w:color w:val="CE9178"/>
          <w:sz w:val="21"/>
          <w:szCs w:val="21"/>
        </w:rPr>
        <w:t>darksalmon</w:t>
      </w:r>
      <w:proofErr w:type="spellEnd"/>
      <w:r w:rsidRPr="00EE3427">
        <w:rPr>
          <w:rFonts w:ascii="Consolas" w:eastAsia="Times New Roman" w:hAnsi="Consolas" w:cs="Times New Roman"/>
          <w:color w:val="D4D4D4"/>
          <w:sz w:val="21"/>
          <w:szCs w:val="21"/>
        </w:rPr>
        <w:t>;</w:t>
      </w:r>
      <w:proofErr w:type="gramEnd"/>
    </w:p>
    <w:p w14:paraId="08275E96"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    </w:t>
      </w:r>
    </w:p>
    <w:p w14:paraId="69644F3F" w14:textId="77777777" w:rsidR="00EE3427" w:rsidRPr="00EE3427" w:rsidRDefault="00EE3427" w:rsidP="00EE3427">
      <w:pPr>
        <w:shd w:val="clear" w:color="auto" w:fill="1E1E1E"/>
        <w:spacing w:after="240"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br/>
      </w:r>
      <w:r w:rsidRPr="00EE3427">
        <w:rPr>
          <w:rFonts w:ascii="Consolas" w:eastAsia="Times New Roman" w:hAnsi="Consolas" w:cs="Times New Roman"/>
          <w:color w:val="D4D4D4"/>
          <w:sz w:val="21"/>
          <w:szCs w:val="21"/>
        </w:rPr>
        <w:br/>
      </w:r>
      <w:r w:rsidRPr="00EE3427">
        <w:rPr>
          <w:rFonts w:ascii="Consolas" w:eastAsia="Times New Roman" w:hAnsi="Consolas" w:cs="Times New Roman"/>
          <w:color w:val="D4D4D4"/>
          <w:sz w:val="21"/>
          <w:szCs w:val="21"/>
        </w:rPr>
        <w:br/>
      </w:r>
    </w:p>
    <w:p w14:paraId="48410AEA"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D4D4D4"/>
          <w:sz w:val="21"/>
          <w:szCs w:val="21"/>
        </w:rPr>
        <w:t>}</w:t>
      </w:r>
    </w:p>
    <w:p w14:paraId="024C837C"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6A9955"/>
          <w:sz w:val="21"/>
          <w:szCs w:val="21"/>
        </w:rPr>
        <w:t>/* .container</w:t>
      </w:r>
    </w:p>
    <w:p w14:paraId="4C5CE2AB"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6A9955"/>
          <w:sz w:val="21"/>
          <w:szCs w:val="21"/>
        </w:rPr>
        <w:t>{text-</w:t>
      </w:r>
      <w:proofErr w:type="gramStart"/>
      <w:r w:rsidRPr="00EE3427">
        <w:rPr>
          <w:rFonts w:ascii="Consolas" w:eastAsia="Times New Roman" w:hAnsi="Consolas" w:cs="Times New Roman"/>
          <w:color w:val="6A9955"/>
          <w:sz w:val="21"/>
          <w:szCs w:val="21"/>
        </w:rPr>
        <w:t>align:</w:t>
      </w:r>
      <w:proofErr w:type="gramEnd"/>
      <w:r w:rsidRPr="00EE3427">
        <w:rPr>
          <w:rFonts w:ascii="Consolas" w:eastAsia="Times New Roman" w:hAnsi="Consolas" w:cs="Times New Roman"/>
          <w:color w:val="6A9955"/>
          <w:sz w:val="21"/>
          <w:szCs w:val="21"/>
        </w:rPr>
        <w:t> center;}</w:t>
      </w:r>
    </w:p>
    <w:p w14:paraId="2270A3ED" w14:textId="77777777" w:rsidR="00EE3427" w:rsidRPr="00EE3427" w:rsidRDefault="00EE3427" w:rsidP="00EE3427">
      <w:pPr>
        <w:shd w:val="clear" w:color="auto" w:fill="1E1E1E"/>
        <w:spacing w:line="285" w:lineRule="atLeast"/>
        <w:rPr>
          <w:rFonts w:ascii="Consolas" w:eastAsia="Times New Roman" w:hAnsi="Consolas" w:cs="Times New Roman"/>
          <w:color w:val="D4D4D4"/>
          <w:sz w:val="21"/>
          <w:szCs w:val="21"/>
        </w:rPr>
      </w:pPr>
      <w:r w:rsidRPr="00EE3427">
        <w:rPr>
          <w:rFonts w:ascii="Consolas" w:eastAsia="Times New Roman" w:hAnsi="Consolas" w:cs="Times New Roman"/>
          <w:color w:val="6A9955"/>
          <w:sz w:val="21"/>
          <w:szCs w:val="21"/>
        </w:rPr>
        <w:t>table{</w:t>
      </w:r>
      <w:proofErr w:type="spellStart"/>
      <w:proofErr w:type="gramStart"/>
      <w:r w:rsidRPr="00EE3427">
        <w:rPr>
          <w:rFonts w:ascii="Consolas" w:eastAsia="Times New Roman" w:hAnsi="Consolas" w:cs="Times New Roman"/>
          <w:color w:val="6A9955"/>
          <w:sz w:val="21"/>
          <w:szCs w:val="21"/>
        </w:rPr>
        <w:t>margin:auto</w:t>
      </w:r>
      <w:proofErr w:type="spellEnd"/>
      <w:proofErr w:type="gramEnd"/>
      <w:r w:rsidRPr="00EE3427">
        <w:rPr>
          <w:rFonts w:ascii="Consolas" w:eastAsia="Times New Roman" w:hAnsi="Consolas" w:cs="Times New Roman"/>
          <w:color w:val="6A9955"/>
          <w:sz w:val="21"/>
          <w:szCs w:val="21"/>
        </w:rPr>
        <w:t>;} */</w:t>
      </w:r>
    </w:p>
    <w:p w14:paraId="11AC2F4E" w14:textId="6EAA0706" w:rsidR="00EE3427" w:rsidRDefault="00EE3427" w:rsidP="009724D1">
      <w:pPr>
        <w:spacing w:line="274" w:lineRule="auto"/>
        <w:jc w:val="both"/>
        <w:rPr>
          <w:rFonts w:ascii="Times New Roman" w:hAnsi="Times New Roman" w:cs="Times New Roman"/>
          <w:b/>
          <w:bCs/>
          <w:sz w:val="28"/>
          <w:szCs w:val="28"/>
        </w:rPr>
      </w:pPr>
    </w:p>
    <w:p w14:paraId="0BDC7462" w14:textId="2369892D" w:rsidR="00EE3427" w:rsidRDefault="00EE3427" w:rsidP="009724D1">
      <w:pPr>
        <w:spacing w:line="274" w:lineRule="auto"/>
        <w:jc w:val="both"/>
        <w:rPr>
          <w:rFonts w:ascii="Times New Roman" w:hAnsi="Times New Roman" w:cs="Times New Roman"/>
          <w:b/>
          <w:bCs/>
          <w:sz w:val="28"/>
          <w:szCs w:val="28"/>
        </w:rPr>
      </w:pPr>
    </w:p>
    <w:p w14:paraId="22C05852" w14:textId="49819A49" w:rsidR="00EE3427" w:rsidRDefault="00EE3427" w:rsidP="009724D1">
      <w:pPr>
        <w:spacing w:line="274" w:lineRule="auto"/>
        <w:jc w:val="both"/>
        <w:rPr>
          <w:rFonts w:ascii="Times New Roman" w:hAnsi="Times New Roman" w:cs="Times New Roman"/>
          <w:b/>
          <w:bCs/>
          <w:sz w:val="28"/>
          <w:szCs w:val="28"/>
        </w:rPr>
      </w:pPr>
      <w:r>
        <w:rPr>
          <w:rFonts w:ascii="Times New Roman" w:hAnsi="Times New Roman" w:cs="Times New Roman"/>
          <w:b/>
          <w:bCs/>
          <w:sz w:val="28"/>
          <w:szCs w:val="28"/>
        </w:rPr>
        <w:t>Output</w:t>
      </w:r>
    </w:p>
    <w:p w14:paraId="162C3825" w14:textId="703F7ACC" w:rsidR="00EE3427" w:rsidRPr="00EE3427" w:rsidRDefault="00EE3427" w:rsidP="009724D1">
      <w:pPr>
        <w:spacing w:line="274" w:lineRule="auto"/>
        <w:jc w:val="both"/>
        <w:rPr>
          <w:rFonts w:ascii="Times New Roman" w:hAnsi="Times New Roman" w:cs="Times New Roman"/>
          <w:b/>
          <w:bCs/>
          <w:sz w:val="28"/>
          <w:szCs w:val="28"/>
        </w:rPr>
      </w:pPr>
    </w:p>
    <w:p w14:paraId="424C010E" w14:textId="067E919A" w:rsidR="003A053E" w:rsidRDefault="003A053E" w:rsidP="003A053E">
      <w:pPr>
        <w:rPr>
          <w:rFonts w:ascii="Times New Roman" w:hAnsi="Times New Roman"/>
          <w:sz w:val="23"/>
          <w:szCs w:val="23"/>
        </w:rPr>
      </w:pPr>
    </w:p>
    <w:p w14:paraId="6D7FD159" w14:textId="557E381F" w:rsidR="00280C85" w:rsidRDefault="00280C85" w:rsidP="00280C85">
      <w:pPr>
        <w:spacing w:line="20" w:lineRule="exact"/>
        <w:rPr>
          <w:sz w:val="20"/>
          <w:szCs w:val="20"/>
        </w:rPr>
      </w:pPr>
    </w:p>
    <w:p w14:paraId="1F0BC8A8" w14:textId="63ADF3C5" w:rsidR="00280C85" w:rsidRPr="00280C85" w:rsidRDefault="00EE3427" w:rsidP="00280C85">
      <w:r>
        <w:rPr>
          <w:noProof/>
        </w:rPr>
        <w:lastRenderedPageBreak/>
        <w:drawing>
          <wp:anchor distT="0" distB="0" distL="114300" distR="114300" simplePos="0" relativeHeight="251658240" behindDoc="0" locked="0" layoutInCell="1" allowOverlap="1" wp14:anchorId="782E79B7" wp14:editId="4F601398">
            <wp:simplePos x="0" y="0"/>
            <wp:positionH relativeFrom="column">
              <wp:posOffset>2986405</wp:posOffset>
            </wp:positionH>
            <wp:positionV relativeFrom="paragraph">
              <wp:posOffset>273685</wp:posOffset>
            </wp:positionV>
            <wp:extent cx="3057525" cy="255714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2557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1CCF31E" wp14:editId="63F93402">
            <wp:simplePos x="0" y="0"/>
            <wp:positionH relativeFrom="column">
              <wp:posOffset>-457200</wp:posOffset>
            </wp:positionH>
            <wp:positionV relativeFrom="paragraph">
              <wp:posOffset>130810</wp:posOffset>
            </wp:positionV>
            <wp:extent cx="3322320" cy="2705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2320" cy="2705100"/>
                    </a:xfrm>
                    <a:prstGeom prst="rect">
                      <a:avLst/>
                    </a:prstGeom>
                  </pic:spPr>
                </pic:pic>
              </a:graphicData>
            </a:graphic>
          </wp:anchor>
        </w:drawing>
      </w:r>
    </w:p>
    <w:p w14:paraId="356B2B4E" w14:textId="0B1F00A4" w:rsidR="004E4153" w:rsidRDefault="004E4153" w:rsidP="00EE3427">
      <w:pPr>
        <w:pStyle w:val="Heading2"/>
      </w:pPr>
    </w:p>
    <w:p w14:paraId="34DA7CCD" w14:textId="0CEC8D1A" w:rsidR="00987FD9" w:rsidRDefault="009375D4" w:rsidP="00987FD9">
      <w:r>
        <w:t xml:space="preserve">M+ and MS should work as the code is correct according to my </w:t>
      </w:r>
      <w:proofErr w:type="gramStart"/>
      <w:r>
        <w:t>understanding</w:t>
      </w:r>
      <w:proofErr w:type="gramEnd"/>
      <w:r>
        <w:t xml:space="preserve"> but I don’t know why it is not working</w:t>
      </w:r>
      <w:r w:rsidR="006A012B">
        <w:t>.</w:t>
      </w:r>
    </w:p>
    <w:p w14:paraId="69EDE327" w14:textId="77777777" w:rsidR="006A012B" w:rsidRPr="00987FD9" w:rsidRDefault="006A012B" w:rsidP="00987FD9"/>
    <w:p w14:paraId="3CF387DF" w14:textId="558DA120" w:rsidR="00EE3427" w:rsidRDefault="00EE3427" w:rsidP="00EE3427">
      <w:pPr>
        <w:pStyle w:val="Heading2"/>
        <w:rPr>
          <w:sz w:val="20"/>
          <w:szCs w:val="20"/>
        </w:rPr>
      </w:pPr>
      <w:r>
        <w:t>Deliverables</w:t>
      </w:r>
    </w:p>
    <w:p w14:paraId="65B04B47" w14:textId="77777777" w:rsidR="00EE3427" w:rsidRDefault="00EE3427" w:rsidP="00EE3427">
      <w:pPr>
        <w:spacing w:line="48" w:lineRule="exact"/>
        <w:rPr>
          <w:sz w:val="20"/>
          <w:szCs w:val="20"/>
        </w:rPr>
      </w:pPr>
    </w:p>
    <w:p w14:paraId="3744D7C2" w14:textId="77777777" w:rsidR="00EE3427" w:rsidRPr="000B0083" w:rsidRDefault="00EE3427" w:rsidP="00EE3427">
      <w:pPr>
        <w:rPr>
          <w:rFonts w:ascii="Times New Roman" w:eastAsia="Times New Roman" w:hAnsi="Times New Roman" w:cs="Times New Roman"/>
        </w:rPr>
      </w:pPr>
      <w:r w:rsidRPr="000B0083">
        <w:rPr>
          <w:rFonts w:ascii="Times New Roman" w:eastAsia="Times New Roman" w:hAnsi="Times New Roman" w:cs="Times New Roman"/>
        </w:rPr>
        <w:t xml:space="preserve">Compile a single word document by filling in the solution part and submit this Word file on LMS. You must include your name, ID, and class on first page. The lab grading policy is as follows: The lab is graded between 0 to 10 marks.  For some of the labs, students </w:t>
      </w:r>
      <w:proofErr w:type="gramStart"/>
      <w:r w:rsidRPr="000B0083">
        <w:rPr>
          <w:rFonts w:ascii="Times New Roman" w:eastAsia="Times New Roman" w:hAnsi="Times New Roman" w:cs="Times New Roman"/>
        </w:rPr>
        <w:t>have to</w:t>
      </w:r>
      <w:proofErr w:type="gramEnd"/>
      <w:r w:rsidRPr="000B0083">
        <w:rPr>
          <w:rFonts w:ascii="Times New Roman" w:eastAsia="Times New Roman" w:hAnsi="Times New Roman" w:cs="Times New Roman"/>
        </w:rPr>
        <w:t xml:space="preserve"> present their solutions in a viva session.  In case of any problems with submissions on LMS, you sho</w:t>
      </w:r>
      <w:r>
        <w:rPr>
          <w:rFonts w:ascii="Times New Roman" w:eastAsia="Times New Roman" w:hAnsi="Times New Roman" w:cs="Times New Roman"/>
        </w:rPr>
        <w:t xml:space="preserve">uld contact your lab </w:t>
      </w:r>
      <w:proofErr w:type="gramStart"/>
      <w:r>
        <w:rPr>
          <w:rFonts w:ascii="Times New Roman" w:eastAsia="Times New Roman" w:hAnsi="Times New Roman" w:cs="Times New Roman"/>
        </w:rPr>
        <w:t xml:space="preserve">engineers </w:t>
      </w:r>
      <w:r w:rsidRPr="000B0083">
        <w:rPr>
          <w:rFonts w:ascii="Times New Roman" w:eastAsia="Times New Roman" w:hAnsi="Times New Roman" w:cs="Times New Roman"/>
        </w:rPr>
        <w:t xml:space="preserve"> Ms.</w:t>
      </w:r>
      <w:proofErr w:type="gramEnd"/>
      <w:r w:rsidRPr="000B0083">
        <w:rPr>
          <w:rFonts w:ascii="Times New Roman" w:eastAsia="Times New Roman" w:hAnsi="Times New Roman" w:cs="Times New Roman"/>
        </w:rPr>
        <w:t xml:space="preserve"> Ayesha Asif - </w:t>
      </w:r>
      <w:hyperlink r:id="rId16" w:history="1">
        <w:r w:rsidRPr="000B0083">
          <w:rPr>
            <w:rStyle w:val="Hyperlink"/>
            <w:rFonts w:ascii="Times New Roman" w:eastAsia="Times New Roman" w:hAnsi="Times New Roman" w:cs="Times New Roman"/>
          </w:rPr>
          <w:t>ayesha.asif@seecs.edu.pk</w:t>
        </w:r>
      </w:hyperlink>
      <w:r w:rsidRPr="000B0083">
        <w:rPr>
          <w:rFonts w:ascii="Times New Roman" w:eastAsia="Times New Roman" w:hAnsi="Times New Roman" w:cs="Times New Roman"/>
        </w:rPr>
        <w:t>.</w:t>
      </w:r>
    </w:p>
    <w:p w14:paraId="27C6A630" w14:textId="4F311C96" w:rsidR="00D2401F" w:rsidRDefault="00D2401F" w:rsidP="00D2401F">
      <w:pPr>
        <w:pStyle w:val="Heading1"/>
        <w:jc w:val="center"/>
        <w:rPr>
          <w:rFonts w:ascii="Times New Roman" w:hAnsi="Times New Roman" w:cs="Times New Roman"/>
          <w:sz w:val="23"/>
          <w:szCs w:val="23"/>
          <w:u w:val="single"/>
        </w:rPr>
      </w:pPr>
    </w:p>
    <w:p w14:paraId="751CFCF5" w14:textId="0D940819" w:rsidR="00280C85" w:rsidRDefault="00280C85" w:rsidP="00280C85"/>
    <w:p w14:paraId="74213B69" w14:textId="1C9601C2" w:rsidR="00280C85" w:rsidRDefault="00280C85" w:rsidP="00280C85"/>
    <w:p w14:paraId="39F12774" w14:textId="51CC809E" w:rsidR="00280C85" w:rsidRDefault="00280C85" w:rsidP="00280C85"/>
    <w:p w14:paraId="73834DCD" w14:textId="0766935A" w:rsidR="00280C85" w:rsidRDefault="00280C85" w:rsidP="00280C85"/>
    <w:p w14:paraId="0F4CA850" w14:textId="734024A5" w:rsidR="00280C85" w:rsidRDefault="00280C85" w:rsidP="00280C85"/>
    <w:p w14:paraId="0AE1BBD7" w14:textId="53C16A2D" w:rsidR="00280C85" w:rsidRDefault="00280C85" w:rsidP="00280C85"/>
    <w:p w14:paraId="10EFD21E" w14:textId="77777777" w:rsidR="00280C85" w:rsidRDefault="00280C85" w:rsidP="00280C85"/>
    <w:p w14:paraId="5B5C866A" w14:textId="77777777" w:rsidR="00280C85" w:rsidRDefault="00280C85" w:rsidP="00280C85"/>
    <w:p w14:paraId="079D6F39" w14:textId="77777777" w:rsidR="00280C85" w:rsidRDefault="00280C85" w:rsidP="00280C85"/>
    <w:p w14:paraId="3DC08199" w14:textId="77777777" w:rsidR="00280C85" w:rsidRDefault="00280C85" w:rsidP="00280C85"/>
    <w:p w14:paraId="1D38A4A6" w14:textId="77777777" w:rsidR="00280C85" w:rsidRDefault="00280C85" w:rsidP="00280C85"/>
    <w:p w14:paraId="21113485" w14:textId="77777777" w:rsidR="00280C85" w:rsidRDefault="00280C85" w:rsidP="00280C85"/>
    <w:p w14:paraId="2C189F58" w14:textId="77777777" w:rsidR="00280C85" w:rsidRDefault="00280C85" w:rsidP="00280C85"/>
    <w:p w14:paraId="47A5C251" w14:textId="77777777" w:rsidR="00280C85" w:rsidRDefault="00280C85" w:rsidP="00280C85"/>
    <w:p w14:paraId="3D1C84FA" w14:textId="77777777" w:rsidR="00280C85" w:rsidRDefault="00280C85" w:rsidP="00280C85"/>
    <w:p w14:paraId="0A2645B6" w14:textId="77777777" w:rsidR="00280C85" w:rsidRDefault="00280C85" w:rsidP="00280C85"/>
    <w:p w14:paraId="794D1741" w14:textId="77777777" w:rsidR="00280C85" w:rsidRDefault="00280C85" w:rsidP="00280C85"/>
    <w:p w14:paraId="1D820509" w14:textId="77777777" w:rsidR="00280C85" w:rsidRDefault="00280C85" w:rsidP="00280C85"/>
    <w:p w14:paraId="695756FD" w14:textId="77777777" w:rsidR="009505D8" w:rsidRDefault="009505D8" w:rsidP="00280C85"/>
    <w:p w14:paraId="4E686919" w14:textId="77777777" w:rsidR="009505D8" w:rsidRDefault="009505D8" w:rsidP="00280C85"/>
    <w:p w14:paraId="1694C125" w14:textId="77777777" w:rsidR="009505D8" w:rsidRDefault="009505D8" w:rsidP="00280C85"/>
    <w:p w14:paraId="63C272D8" w14:textId="77777777" w:rsidR="009505D8" w:rsidRDefault="009505D8" w:rsidP="00280C85"/>
    <w:p w14:paraId="35BCB078" w14:textId="77777777" w:rsidR="009505D8" w:rsidRDefault="009505D8" w:rsidP="00280C85"/>
    <w:p w14:paraId="1A1AAEDC" w14:textId="77777777" w:rsidR="009505D8" w:rsidRDefault="009505D8" w:rsidP="00280C85"/>
    <w:p w14:paraId="5610E026" w14:textId="77777777" w:rsidR="009724D1" w:rsidRDefault="009724D1" w:rsidP="00280C85"/>
    <w:p w14:paraId="6073EF50" w14:textId="77777777" w:rsidR="009724D1" w:rsidRDefault="009724D1" w:rsidP="00280C85"/>
    <w:p w14:paraId="5AB0C446" w14:textId="77777777" w:rsidR="009724D1" w:rsidRDefault="009724D1" w:rsidP="00280C85"/>
    <w:p w14:paraId="4A66A711" w14:textId="77777777" w:rsidR="009724D1" w:rsidRDefault="009724D1" w:rsidP="00280C85"/>
    <w:p w14:paraId="0CB2FBB3" w14:textId="77777777" w:rsidR="009505D8" w:rsidRDefault="009505D8" w:rsidP="00280C85"/>
    <w:p w14:paraId="23F21F36" w14:textId="77777777" w:rsidR="00B9686B" w:rsidRDefault="00B9686B" w:rsidP="00B9686B"/>
    <w:sectPr w:rsidR="00B9686B" w:rsidSect="00D2401F">
      <w:headerReference w:type="default" r:id="rId17"/>
      <w:footerReference w:type="default" r:id="rId18"/>
      <w:pgSz w:w="11906" w:h="16838"/>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11DD7" w14:textId="77777777" w:rsidR="00F872DC" w:rsidRDefault="00F872DC" w:rsidP="00944602">
      <w:r>
        <w:separator/>
      </w:r>
    </w:p>
  </w:endnote>
  <w:endnote w:type="continuationSeparator" w:id="0">
    <w:p w14:paraId="6634B285" w14:textId="77777777" w:rsidR="00F872DC" w:rsidRDefault="00F872DC" w:rsidP="0094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4597F" w14:textId="2BC20094" w:rsidR="00EF2F7A" w:rsidRPr="005A4721" w:rsidRDefault="00EF2F7A" w:rsidP="00EA0FCC">
    <w:pPr>
      <w:pStyle w:val="Footer"/>
      <w:pBdr>
        <w:top w:val="thinThickSmallGap" w:sz="24" w:space="0" w:color="622423" w:themeColor="accent2" w:themeShade="7F"/>
      </w:pBdr>
      <w:rPr>
        <w:rFonts w:ascii="Garamond" w:hAnsi="Garamond"/>
      </w:rPr>
    </w:pPr>
    <w:r w:rsidRPr="005A4721">
      <w:rPr>
        <w:rFonts w:ascii="Garamond" w:hAnsi="Garamond"/>
      </w:rPr>
      <w:t>C</w:t>
    </w:r>
    <w:r>
      <w:rPr>
        <w:rFonts w:ascii="Garamond" w:hAnsi="Garamond"/>
      </w:rPr>
      <w:t>S344: Web Engineering</w:t>
    </w:r>
    <w:r w:rsidRPr="005A4721">
      <w:rPr>
        <w:rFonts w:ascii="Garamond" w:hAnsi="Garamond"/>
      </w:rPr>
      <w:ptab w:relativeTo="margin" w:alignment="right" w:leader="none"/>
    </w:r>
    <w:r w:rsidRPr="005A4721">
      <w:rPr>
        <w:rFonts w:ascii="Garamond" w:hAnsi="Garamond"/>
      </w:rPr>
      <w:t xml:space="preserve">Page </w:t>
    </w:r>
    <w:r w:rsidRPr="005A4721">
      <w:rPr>
        <w:rFonts w:ascii="Garamond" w:hAnsi="Garamond"/>
      </w:rPr>
      <w:fldChar w:fldCharType="begin"/>
    </w:r>
    <w:r w:rsidRPr="005A4721">
      <w:rPr>
        <w:rFonts w:ascii="Garamond" w:hAnsi="Garamond"/>
      </w:rPr>
      <w:instrText xml:space="preserve"> PAGE   \* MERGEFORMAT </w:instrText>
    </w:r>
    <w:r w:rsidRPr="005A4721">
      <w:rPr>
        <w:rFonts w:ascii="Garamond" w:hAnsi="Garamond"/>
      </w:rPr>
      <w:fldChar w:fldCharType="separate"/>
    </w:r>
    <w:r w:rsidR="00CC6252">
      <w:rPr>
        <w:rFonts w:ascii="Garamond" w:hAnsi="Garamond"/>
        <w:noProof/>
      </w:rPr>
      <w:t>1</w:t>
    </w:r>
    <w:r w:rsidRPr="005A4721">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F9615" w14:textId="77777777" w:rsidR="00F872DC" w:rsidRDefault="00F872DC" w:rsidP="00944602">
      <w:r>
        <w:separator/>
      </w:r>
    </w:p>
  </w:footnote>
  <w:footnote w:type="continuationSeparator" w:id="0">
    <w:p w14:paraId="558569FF" w14:textId="77777777" w:rsidR="00F872DC" w:rsidRDefault="00F872DC" w:rsidP="0094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BCCEF" w14:textId="2C7DB998" w:rsidR="00EF2F7A" w:rsidRDefault="00EF2F7A">
    <w:pPr>
      <w:pStyle w:val="Header"/>
    </w:pPr>
    <w:r w:rsidRPr="000C0F1C">
      <w:rPr>
        <w:b/>
        <w:noProof/>
        <w:sz w:val="32"/>
        <w:szCs w:val="32"/>
        <w:lang w:val="en-GB" w:eastAsia="en-GB"/>
      </w:rPr>
      <w:drawing>
        <wp:inline distT="0" distB="0" distL="0" distR="0" wp14:anchorId="6E45C13A" wp14:editId="6B5B7CE6">
          <wp:extent cx="5486400" cy="756138"/>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486400" cy="75613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9C70EAEA"/>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A80FC7"/>
    <w:multiLevelType w:val="hybridMultilevel"/>
    <w:tmpl w:val="FB6ACB9A"/>
    <w:lvl w:ilvl="0" w:tplc="0000025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B3656C"/>
    <w:multiLevelType w:val="hybridMultilevel"/>
    <w:tmpl w:val="641AAB4A"/>
    <w:lvl w:ilvl="0" w:tplc="0000025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C219AA"/>
    <w:multiLevelType w:val="hybridMultilevel"/>
    <w:tmpl w:val="28021B2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351FE"/>
    <w:multiLevelType w:val="hybridMultilevel"/>
    <w:tmpl w:val="7D46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7746E5"/>
    <w:multiLevelType w:val="hybridMultilevel"/>
    <w:tmpl w:val="E6E8E5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85045C"/>
    <w:multiLevelType w:val="hybridMultilevel"/>
    <w:tmpl w:val="5776C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27A0D"/>
    <w:multiLevelType w:val="hybridMultilevel"/>
    <w:tmpl w:val="92C29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CD4FD9"/>
    <w:multiLevelType w:val="hybridMultilevel"/>
    <w:tmpl w:val="DE445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C5AFB"/>
    <w:multiLevelType w:val="hybridMultilevel"/>
    <w:tmpl w:val="2886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C7489"/>
    <w:multiLevelType w:val="hybridMultilevel"/>
    <w:tmpl w:val="AA645434"/>
    <w:lvl w:ilvl="0" w:tplc="BF5A7A76">
      <w:start w:val="1"/>
      <w:numFmt w:val="decimal"/>
      <w:lvlText w:val="%1."/>
      <w:lvlJc w:val="left"/>
      <w:pPr>
        <w:ind w:left="720" w:hanging="360"/>
      </w:pPr>
      <w:rPr>
        <w:rFonts w:hint="default"/>
      </w:rPr>
    </w:lvl>
    <w:lvl w:ilvl="1" w:tplc="D960D688">
      <w:start w:val="1"/>
      <w:numFmt w:val="decimal"/>
      <w:lvlText w:val="%2."/>
      <w:lvlJc w:val="left"/>
      <w:pPr>
        <w:ind w:left="1755" w:hanging="67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AD71A5"/>
    <w:multiLevelType w:val="hybridMultilevel"/>
    <w:tmpl w:val="0BCE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294506"/>
    <w:multiLevelType w:val="hybridMultilevel"/>
    <w:tmpl w:val="AA645434"/>
    <w:lvl w:ilvl="0" w:tplc="BF5A7A76">
      <w:start w:val="1"/>
      <w:numFmt w:val="decimal"/>
      <w:lvlText w:val="%1."/>
      <w:lvlJc w:val="left"/>
      <w:pPr>
        <w:ind w:left="720" w:hanging="360"/>
      </w:pPr>
      <w:rPr>
        <w:rFonts w:hint="default"/>
      </w:rPr>
    </w:lvl>
    <w:lvl w:ilvl="1" w:tplc="D960D688">
      <w:start w:val="1"/>
      <w:numFmt w:val="decimal"/>
      <w:lvlText w:val="%2."/>
      <w:lvlJc w:val="left"/>
      <w:pPr>
        <w:ind w:left="1755" w:hanging="67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D60386"/>
    <w:multiLevelType w:val="hybridMultilevel"/>
    <w:tmpl w:val="B25C2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451AE2"/>
    <w:multiLevelType w:val="hybridMultilevel"/>
    <w:tmpl w:val="F622020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7B23C6"/>
    <w:multiLevelType w:val="hybridMultilevel"/>
    <w:tmpl w:val="F06627A6"/>
    <w:lvl w:ilvl="0" w:tplc="5640578A">
      <w:start w:val="1"/>
      <w:numFmt w:val="decimal"/>
      <w:lvlText w:val="%1."/>
      <w:lvlJc w:val="left"/>
    </w:lvl>
    <w:lvl w:ilvl="1" w:tplc="C79A17BC">
      <w:numFmt w:val="decimal"/>
      <w:lvlText w:val=""/>
      <w:lvlJc w:val="left"/>
    </w:lvl>
    <w:lvl w:ilvl="2" w:tplc="E5EC419E">
      <w:numFmt w:val="decimal"/>
      <w:lvlText w:val=""/>
      <w:lvlJc w:val="left"/>
    </w:lvl>
    <w:lvl w:ilvl="3" w:tplc="AC140A6C">
      <w:numFmt w:val="decimal"/>
      <w:lvlText w:val=""/>
      <w:lvlJc w:val="left"/>
    </w:lvl>
    <w:lvl w:ilvl="4" w:tplc="54A24456">
      <w:numFmt w:val="decimal"/>
      <w:lvlText w:val=""/>
      <w:lvlJc w:val="left"/>
    </w:lvl>
    <w:lvl w:ilvl="5" w:tplc="0E80B8EE">
      <w:numFmt w:val="decimal"/>
      <w:lvlText w:val=""/>
      <w:lvlJc w:val="left"/>
    </w:lvl>
    <w:lvl w:ilvl="6" w:tplc="FE5A531C">
      <w:numFmt w:val="decimal"/>
      <w:lvlText w:val=""/>
      <w:lvlJc w:val="left"/>
    </w:lvl>
    <w:lvl w:ilvl="7" w:tplc="B6C8A09E">
      <w:numFmt w:val="decimal"/>
      <w:lvlText w:val=""/>
      <w:lvlJc w:val="left"/>
    </w:lvl>
    <w:lvl w:ilvl="8" w:tplc="6C72D78C">
      <w:numFmt w:val="decimal"/>
      <w:lvlText w:val=""/>
      <w:lvlJc w:val="left"/>
    </w:lvl>
  </w:abstractNum>
  <w:abstractNum w:abstractNumId="25" w15:restartNumberingAfterBreak="0">
    <w:nsid w:val="397E51E1"/>
    <w:multiLevelType w:val="hybridMultilevel"/>
    <w:tmpl w:val="C0F29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A34"/>
    <w:multiLevelType w:val="hybridMultilevel"/>
    <w:tmpl w:val="662628DC"/>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016D2F"/>
    <w:multiLevelType w:val="hybridMultilevel"/>
    <w:tmpl w:val="28021B2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872B58"/>
    <w:multiLevelType w:val="hybridMultilevel"/>
    <w:tmpl w:val="D882B634"/>
    <w:lvl w:ilvl="0" w:tplc="7E061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9B3702"/>
    <w:multiLevelType w:val="hybridMultilevel"/>
    <w:tmpl w:val="2528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5D5E6F"/>
    <w:multiLevelType w:val="hybridMultilevel"/>
    <w:tmpl w:val="0EF88176"/>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8D0191"/>
    <w:multiLevelType w:val="hybridMultilevel"/>
    <w:tmpl w:val="AA645434"/>
    <w:lvl w:ilvl="0" w:tplc="BF5A7A76">
      <w:start w:val="1"/>
      <w:numFmt w:val="decimal"/>
      <w:lvlText w:val="%1."/>
      <w:lvlJc w:val="left"/>
      <w:pPr>
        <w:ind w:left="720" w:hanging="360"/>
      </w:pPr>
      <w:rPr>
        <w:rFonts w:hint="default"/>
      </w:rPr>
    </w:lvl>
    <w:lvl w:ilvl="1" w:tplc="D960D688">
      <w:start w:val="1"/>
      <w:numFmt w:val="decimal"/>
      <w:lvlText w:val="%2."/>
      <w:lvlJc w:val="left"/>
      <w:pPr>
        <w:ind w:left="1755" w:hanging="67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8A6E2D"/>
    <w:multiLevelType w:val="multilevel"/>
    <w:tmpl w:val="00000003"/>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14168D3"/>
    <w:multiLevelType w:val="hybridMultilevel"/>
    <w:tmpl w:val="861EC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F715D1"/>
    <w:multiLevelType w:val="hybridMultilevel"/>
    <w:tmpl w:val="57143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762EF8"/>
    <w:multiLevelType w:val="hybridMultilevel"/>
    <w:tmpl w:val="58A2B34C"/>
    <w:lvl w:ilvl="0" w:tplc="0809001B">
      <w:start w:val="1"/>
      <w:numFmt w:val="lowerRoman"/>
      <w:lvlText w:val="%1."/>
      <w:lvlJc w:val="right"/>
      <w:pPr>
        <w:ind w:left="720" w:hanging="360"/>
      </w:pPr>
    </w:lvl>
    <w:lvl w:ilvl="1" w:tplc="04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8955D4"/>
    <w:multiLevelType w:val="hybridMultilevel"/>
    <w:tmpl w:val="DA94EB3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C2257B9"/>
    <w:multiLevelType w:val="hybridMultilevel"/>
    <w:tmpl w:val="46823BF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DE4A40"/>
    <w:multiLevelType w:val="hybridMultilevel"/>
    <w:tmpl w:val="DCC06B6E"/>
    <w:lvl w:ilvl="0" w:tplc="3DE61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E356ED9"/>
    <w:multiLevelType w:val="hybridMultilevel"/>
    <w:tmpl w:val="7BF29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887F72"/>
    <w:multiLevelType w:val="hybridMultilevel"/>
    <w:tmpl w:val="37D8E4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A74D5F"/>
    <w:multiLevelType w:val="multilevel"/>
    <w:tmpl w:val="0546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0C04E4"/>
    <w:multiLevelType w:val="hybridMultilevel"/>
    <w:tmpl w:val="8C2C0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8465AF"/>
    <w:multiLevelType w:val="hybridMultilevel"/>
    <w:tmpl w:val="5DC2647E"/>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52006"/>
    <w:multiLevelType w:val="hybridMultilevel"/>
    <w:tmpl w:val="DE445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F7F2B"/>
    <w:multiLevelType w:val="hybridMultilevel"/>
    <w:tmpl w:val="B6E63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DE4F02"/>
    <w:multiLevelType w:val="hybridMultilevel"/>
    <w:tmpl w:val="A0B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25"/>
  </w:num>
  <w:num w:numId="11">
    <w:abstractNumId w:val="33"/>
  </w:num>
  <w:num w:numId="12">
    <w:abstractNumId w:val="11"/>
  </w:num>
  <w:num w:numId="13">
    <w:abstractNumId w:val="45"/>
  </w:num>
  <w:num w:numId="14">
    <w:abstractNumId w:val="22"/>
  </w:num>
  <w:num w:numId="15">
    <w:abstractNumId w:val="18"/>
  </w:num>
  <w:num w:numId="16">
    <w:abstractNumId w:val="32"/>
  </w:num>
  <w:num w:numId="17">
    <w:abstractNumId w:val="26"/>
  </w:num>
  <w:num w:numId="18">
    <w:abstractNumId w:val="23"/>
  </w:num>
  <w:num w:numId="19">
    <w:abstractNumId w:val="30"/>
  </w:num>
  <w:num w:numId="20">
    <w:abstractNumId w:val="10"/>
  </w:num>
  <w:num w:numId="21">
    <w:abstractNumId w:val="46"/>
  </w:num>
  <w:num w:numId="22">
    <w:abstractNumId w:val="43"/>
  </w:num>
  <w:num w:numId="23">
    <w:abstractNumId w:val="27"/>
  </w:num>
  <w:num w:numId="24">
    <w:abstractNumId w:val="8"/>
  </w:num>
  <w:num w:numId="25">
    <w:abstractNumId w:val="9"/>
  </w:num>
  <w:num w:numId="26">
    <w:abstractNumId w:val="28"/>
  </w:num>
  <w:num w:numId="27">
    <w:abstractNumId w:val="39"/>
  </w:num>
  <w:num w:numId="28">
    <w:abstractNumId w:val="29"/>
  </w:num>
  <w:num w:numId="29">
    <w:abstractNumId w:val="17"/>
  </w:num>
  <w:num w:numId="30">
    <w:abstractNumId w:val="16"/>
  </w:num>
  <w:num w:numId="31">
    <w:abstractNumId w:val="37"/>
  </w:num>
  <w:num w:numId="32">
    <w:abstractNumId w:val="13"/>
  </w:num>
  <w:num w:numId="33">
    <w:abstractNumId w:val="12"/>
  </w:num>
  <w:num w:numId="34">
    <w:abstractNumId w:val="34"/>
  </w:num>
  <w:num w:numId="35">
    <w:abstractNumId w:val="44"/>
  </w:num>
  <w:num w:numId="36">
    <w:abstractNumId w:val="38"/>
  </w:num>
  <w:num w:numId="37">
    <w:abstractNumId w:val="42"/>
  </w:num>
  <w:num w:numId="38">
    <w:abstractNumId w:val="36"/>
  </w:num>
  <w:num w:numId="39">
    <w:abstractNumId w:val="31"/>
  </w:num>
  <w:num w:numId="40">
    <w:abstractNumId w:val="40"/>
  </w:num>
  <w:num w:numId="41">
    <w:abstractNumId w:val="41"/>
  </w:num>
  <w:num w:numId="42">
    <w:abstractNumId w:val="21"/>
  </w:num>
  <w:num w:numId="43">
    <w:abstractNumId w:val="19"/>
  </w:num>
  <w:num w:numId="44">
    <w:abstractNumId w:val="35"/>
  </w:num>
  <w:num w:numId="45">
    <w:abstractNumId w:val="24"/>
  </w:num>
  <w:num w:numId="46">
    <w:abstractNumId w:val="15"/>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BC9"/>
    <w:rsid w:val="00002B16"/>
    <w:rsid w:val="00004073"/>
    <w:rsid w:val="00006280"/>
    <w:rsid w:val="00006BC9"/>
    <w:rsid w:val="00007289"/>
    <w:rsid w:val="000114C2"/>
    <w:rsid w:val="000136CD"/>
    <w:rsid w:val="000142FA"/>
    <w:rsid w:val="0001623B"/>
    <w:rsid w:val="00023695"/>
    <w:rsid w:val="00023AE5"/>
    <w:rsid w:val="0002679D"/>
    <w:rsid w:val="00031B30"/>
    <w:rsid w:val="00032339"/>
    <w:rsid w:val="000328B6"/>
    <w:rsid w:val="000341CE"/>
    <w:rsid w:val="00034FC2"/>
    <w:rsid w:val="0003731A"/>
    <w:rsid w:val="0003765A"/>
    <w:rsid w:val="0005171B"/>
    <w:rsid w:val="00052DC0"/>
    <w:rsid w:val="0005493D"/>
    <w:rsid w:val="00054A51"/>
    <w:rsid w:val="000553FE"/>
    <w:rsid w:val="0006052E"/>
    <w:rsid w:val="000622BA"/>
    <w:rsid w:val="00065BDA"/>
    <w:rsid w:val="00067B2B"/>
    <w:rsid w:val="00070A40"/>
    <w:rsid w:val="00070B6E"/>
    <w:rsid w:val="00074D59"/>
    <w:rsid w:val="000750BB"/>
    <w:rsid w:val="00085584"/>
    <w:rsid w:val="00085A37"/>
    <w:rsid w:val="00086F9F"/>
    <w:rsid w:val="000904DD"/>
    <w:rsid w:val="00095919"/>
    <w:rsid w:val="000A3BBE"/>
    <w:rsid w:val="000A68D0"/>
    <w:rsid w:val="000B0083"/>
    <w:rsid w:val="000B23BC"/>
    <w:rsid w:val="000B5717"/>
    <w:rsid w:val="000C264E"/>
    <w:rsid w:val="000C6FC5"/>
    <w:rsid w:val="000D484C"/>
    <w:rsid w:val="000D53CF"/>
    <w:rsid w:val="000D53D5"/>
    <w:rsid w:val="000D53E7"/>
    <w:rsid w:val="000D7B62"/>
    <w:rsid w:val="000E2E28"/>
    <w:rsid w:val="000F0793"/>
    <w:rsid w:val="000F17EF"/>
    <w:rsid w:val="000F1D6D"/>
    <w:rsid w:val="000F55D0"/>
    <w:rsid w:val="000F5889"/>
    <w:rsid w:val="00106E3F"/>
    <w:rsid w:val="00110371"/>
    <w:rsid w:val="00112337"/>
    <w:rsid w:val="0012000D"/>
    <w:rsid w:val="00121553"/>
    <w:rsid w:val="00124B6E"/>
    <w:rsid w:val="00124C80"/>
    <w:rsid w:val="00126F06"/>
    <w:rsid w:val="001275A6"/>
    <w:rsid w:val="00127A7F"/>
    <w:rsid w:val="00130CE4"/>
    <w:rsid w:val="001335FB"/>
    <w:rsid w:val="0013503A"/>
    <w:rsid w:val="00137550"/>
    <w:rsid w:val="00137EBB"/>
    <w:rsid w:val="0014025A"/>
    <w:rsid w:val="001405C4"/>
    <w:rsid w:val="00141331"/>
    <w:rsid w:val="001415FE"/>
    <w:rsid w:val="00144A17"/>
    <w:rsid w:val="00145C8C"/>
    <w:rsid w:val="00146993"/>
    <w:rsid w:val="001470AB"/>
    <w:rsid w:val="00147E05"/>
    <w:rsid w:val="00153B22"/>
    <w:rsid w:val="001552BB"/>
    <w:rsid w:val="001578E1"/>
    <w:rsid w:val="00163E54"/>
    <w:rsid w:val="00170451"/>
    <w:rsid w:val="00170497"/>
    <w:rsid w:val="0017169F"/>
    <w:rsid w:val="001916FC"/>
    <w:rsid w:val="00191DCE"/>
    <w:rsid w:val="001944E3"/>
    <w:rsid w:val="001A45F1"/>
    <w:rsid w:val="001A6878"/>
    <w:rsid w:val="001B6A65"/>
    <w:rsid w:val="001C246B"/>
    <w:rsid w:val="001C399F"/>
    <w:rsid w:val="001C69BC"/>
    <w:rsid w:val="001D0153"/>
    <w:rsid w:val="001D1F0C"/>
    <w:rsid w:val="001D503F"/>
    <w:rsid w:val="001D7F7B"/>
    <w:rsid w:val="001E0AE6"/>
    <w:rsid w:val="001E1A3C"/>
    <w:rsid w:val="001E7B79"/>
    <w:rsid w:val="001F1277"/>
    <w:rsid w:val="001F30A4"/>
    <w:rsid w:val="001F5207"/>
    <w:rsid w:val="00200F71"/>
    <w:rsid w:val="002029D0"/>
    <w:rsid w:val="0020628F"/>
    <w:rsid w:val="002123CA"/>
    <w:rsid w:val="00212CCE"/>
    <w:rsid w:val="002146E4"/>
    <w:rsid w:val="00217B16"/>
    <w:rsid w:val="00223057"/>
    <w:rsid w:val="002242BE"/>
    <w:rsid w:val="00234599"/>
    <w:rsid w:val="0023651C"/>
    <w:rsid w:val="002421B2"/>
    <w:rsid w:val="00243387"/>
    <w:rsid w:val="00246AFC"/>
    <w:rsid w:val="00256632"/>
    <w:rsid w:val="00256916"/>
    <w:rsid w:val="0026086D"/>
    <w:rsid w:val="00260DA0"/>
    <w:rsid w:val="0026243E"/>
    <w:rsid w:val="00264D7E"/>
    <w:rsid w:val="0026756A"/>
    <w:rsid w:val="00274C9A"/>
    <w:rsid w:val="00280C85"/>
    <w:rsid w:val="00284CC9"/>
    <w:rsid w:val="002877AC"/>
    <w:rsid w:val="002A0621"/>
    <w:rsid w:val="002A1AB6"/>
    <w:rsid w:val="002A5DEF"/>
    <w:rsid w:val="002B4CFF"/>
    <w:rsid w:val="002B5C5A"/>
    <w:rsid w:val="002C0525"/>
    <w:rsid w:val="002C4292"/>
    <w:rsid w:val="002D441D"/>
    <w:rsid w:val="002E0356"/>
    <w:rsid w:val="002E2E5F"/>
    <w:rsid w:val="002E46B5"/>
    <w:rsid w:val="002F32ED"/>
    <w:rsid w:val="002F6372"/>
    <w:rsid w:val="002F6CA4"/>
    <w:rsid w:val="003014E3"/>
    <w:rsid w:val="00303E18"/>
    <w:rsid w:val="003071DF"/>
    <w:rsid w:val="0031021B"/>
    <w:rsid w:val="003130EF"/>
    <w:rsid w:val="00314ED8"/>
    <w:rsid w:val="00316CD0"/>
    <w:rsid w:val="00320504"/>
    <w:rsid w:val="00324639"/>
    <w:rsid w:val="00324E04"/>
    <w:rsid w:val="0032643D"/>
    <w:rsid w:val="00331739"/>
    <w:rsid w:val="00332A25"/>
    <w:rsid w:val="003348C3"/>
    <w:rsid w:val="003374F3"/>
    <w:rsid w:val="00343764"/>
    <w:rsid w:val="00344278"/>
    <w:rsid w:val="00345703"/>
    <w:rsid w:val="00353DE0"/>
    <w:rsid w:val="00360A72"/>
    <w:rsid w:val="0036228C"/>
    <w:rsid w:val="00364BF0"/>
    <w:rsid w:val="00364F15"/>
    <w:rsid w:val="00374314"/>
    <w:rsid w:val="003748C6"/>
    <w:rsid w:val="00374C2F"/>
    <w:rsid w:val="0037529A"/>
    <w:rsid w:val="00376191"/>
    <w:rsid w:val="003767FC"/>
    <w:rsid w:val="0037796E"/>
    <w:rsid w:val="00387591"/>
    <w:rsid w:val="00387D8D"/>
    <w:rsid w:val="00395411"/>
    <w:rsid w:val="003A053E"/>
    <w:rsid w:val="003A6EC4"/>
    <w:rsid w:val="003A73F6"/>
    <w:rsid w:val="003A7A5E"/>
    <w:rsid w:val="003B0491"/>
    <w:rsid w:val="003B15EF"/>
    <w:rsid w:val="003B4E6F"/>
    <w:rsid w:val="003C0082"/>
    <w:rsid w:val="003C0E40"/>
    <w:rsid w:val="003C1F54"/>
    <w:rsid w:val="003C614B"/>
    <w:rsid w:val="003C6500"/>
    <w:rsid w:val="003C67E5"/>
    <w:rsid w:val="003D08B3"/>
    <w:rsid w:val="003D312B"/>
    <w:rsid w:val="003D3F6C"/>
    <w:rsid w:val="003D68F9"/>
    <w:rsid w:val="003D69C9"/>
    <w:rsid w:val="003E277A"/>
    <w:rsid w:val="003E27A8"/>
    <w:rsid w:val="003E2B95"/>
    <w:rsid w:val="003E30D8"/>
    <w:rsid w:val="003E4397"/>
    <w:rsid w:val="003E56E2"/>
    <w:rsid w:val="003F3D32"/>
    <w:rsid w:val="003F4ED0"/>
    <w:rsid w:val="004053E1"/>
    <w:rsid w:val="00407831"/>
    <w:rsid w:val="00410492"/>
    <w:rsid w:val="004125C9"/>
    <w:rsid w:val="00412EB9"/>
    <w:rsid w:val="004171A7"/>
    <w:rsid w:val="00420DDC"/>
    <w:rsid w:val="00421EC6"/>
    <w:rsid w:val="004235B7"/>
    <w:rsid w:val="004254C5"/>
    <w:rsid w:val="00427E3A"/>
    <w:rsid w:val="004348B9"/>
    <w:rsid w:val="00436185"/>
    <w:rsid w:val="00437A9F"/>
    <w:rsid w:val="00441B76"/>
    <w:rsid w:val="00443370"/>
    <w:rsid w:val="004448BD"/>
    <w:rsid w:val="00446259"/>
    <w:rsid w:val="0045150B"/>
    <w:rsid w:val="00464A46"/>
    <w:rsid w:val="004711A3"/>
    <w:rsid w:val="00471DF3"/>
    <w:rsid w:val="004732D7"/>
    <w:rsid w:val="00473EF7"/>
    <w:rsid w:val="00474A0C"/>
    <w:rsid w:val="004811E1"/>
    <w:rsid w:val="004819F7"/>
    <w:rsid w:val="00482B45"/>
    <w:rsid w:val="00483025"/>
    <w:rsid w:val="00484A83"/>
    <w:rsid w:val="004917C6"/>
    <w:rsid w:val="004A280D"/>
    <w:rsid w:val="004A2D15"/>
    <w:rsid w:val="004A4D39"/>
    <w:rsid w:val="004A7F94"/>
    <w:rsid w:val="004B3DFE"/>
    <w:rsid w:val="004C0148"/>
    <w:rsid w:val="004C0CB9"/>
    <w:rsid w:val="004C5922"/>
    <w:rsid w:val="004D7895"/>
    <w:rsid w:val="004E0241"/>
    <w:rsid w:val="004E1AC4"/>
    <w:rsid w:val="004E367C"/>
    <w:rsid w:val="004E3C0B"/>
    <w:rsid w:val="004E4153"/>
    <w:rsid w:val="004E44CA"/>
    <w:rsid w:val="004F2B99"/>
    <w:rsid w:val="004F3941"/>
    <w:rsid w:val="004F3A1F"/>
    <w:rsid w:val="004F44B7"/>
    <w:rsid w:val="004F4CAB"/>
    <w:rsid w:val="004F6E2C"/>
    <w:rsid w:val="00504F98"/>
    <w:rsid w:val="005105B3"/>
    <w:rsid w:val="00510A29"/>
    <w:rsid w:val="00511419"/>
    <w:rsid w:val="00511947"/>
    <w:rsid w:val="005131FE"/>
    <w:rsid w:val="005146CB"/>
    <w:rsid w:val="005204A0"/>
    <w:rsid w:val="005214BB"/>
    <w:rsid w:val="005222C5"/>
    <w:rsid w:val="00522F82"/>
    <w:rsid w:val="0052504A"/>
    <w:rsid w:val="00525F64"/>
    <w:rsid w:val="00526DA6"/>
    <w:rsid w:val="00527FD9"/>
    <w:rsid w:val="00530E9B"/>
    <w:rsid w:val="00531450"/>
    <w:rsid w:val="00531FF8"/>
    <w:rsid w:val="00536FF0"/>
    <w:rsid w:val="00540CB5"/>
    <w:rsid w:val="00546132"/>
    <w:rsid w:val="00547A31"/>
    <w:rsid w:val="00553D3B"/>
    <w:rsid w:val="0055738C"/>
    <w:rsid w:val="00557921"/>
    <w:rsid w:val="00557CB0"/>
    <w:rsid w:val="0056700A"/>
    <w:rsid w:val="00567E08"/>
    <w:rsid w:val="00575665"/>
    <w:rsid w:val="005869C4"/>
    <w:rsid w:val="00586DEC"/>
    <w:rsid w:val="005908E6"/>
    <w:rsid w:val="00591CAD"/>
    <w:rsid w:val="005950AF"/>
    <w:rsid w:val="005A0944"/>
    <w:rsid w:val="005A1220"/>
    <w:rsid w:val="005A197D"/>
    <w:rsid w:val="005A4721"/>
    <w:rsid w:val="005A4AA6"/>
    <w:rsid w:val="005B0C57"/>
    <w:rsid w:val="005B0D13"/>
    <w:rsid w:val="005B361D"/>
    <w:rsid w:val="005B4756"/>
    <w:rsid w:val="005B4F71"/>
    <w:rsid w:val="005C064A"/>
    <w:rsid w:val="005C3C8B"/>
    <w:rsid w:val="005D17E2"/>
    <w:rsid w:val="005D68F3"/>
    <w:rsid w:val="005D7A07"/>
    <w:rsid w:val="005E10D1"/>
    <w:rsid w:val="005E15E0"/>
    <w:rsid w:val="005E2686"/>
    <w:rsid w:val="005E26B1"/>
    <w:rsid w:val="005E545C"/>
    <w:rsid w:val="005E79CD"/>
    <w:rsid w:val="005F1CC6"/>
    <w:rsid w:val="00601CF7"/>
    <w:rsid w:val="006038C6"/>
    <w:rsid w:val="00603E46"/>
    <w:rsid w:val="006118B4"/>
    <w:rsid w:val="00613039"/>
    <w:rsid w:val="00613E40"/>
    <w:rsid w:val="00617D14"/>
    <w:rsid w:val="00617D97"/>
    <w:rsid w:val="006225D1"/>
    <w:rsid w:val="0062727D"/>
    <w:rsid w:val="0064103A"/>
    <w:rsid w:val="00641649"/>
    <w:rsid w:val="006417B7"/>
    <w:rsid w:val="00642A0A"/>
    <w:rsid w:val="0064451A"/>
    <w:rsid w:val="00651C86"/>
    <w:rsid w:val="006556FC"/>
    <w:rsid w:val="00656477"/>
    <w:rsid w:val="00660D5E"/>
    <w:rsid w:val="00663768"/>
    <w:rsid w:val="0066500C"/>
    <w:rsid w:val="0067130E"/>
    <w:rsid w:val="0067136B"/>
    <w:rsid w:val="00673B5B"/>
    <w:rsid w:val="00675277"/>
    <w:rsid w:val="0067683B"/>
    <w:rsid w:val="00677226"/>
    <w:rsid w:val="00683444"/>
    <w:rsid w:val="00690835"/>
    <w:rsid w:val="006910A6"/>
    <w:rsid w:val="00693DBF"/>
    <w:rsid w:val="00693EE3"/>
    <w:rsid w:val="006A012B"/>
    <w:rsid w:val="006B0074"/>
    <w:rsid w:val="006B0626"/>
    <w:rsid w:val="006B0A01"/>
    <w:rsid w:val="006B16C1"/>
    <w:rsid w:val="006B3130"/>
    <w:rsid w:val="006B34B9"/>
    <w:rsid w:val="006B52FE"/>
    <w:rsid w:val="006B755F"/>
    <w:rsid w:val="006C1A15"/>
    <w:rsid w:val="006C2CC2"/>
    <w:rsid w:val="006D0C52"/>
    <w:rsid w:val="006D1F2D"/>
    <w:rsid w:val="006E2C93"/>
    <w:rsid w:val="006F28E8"/>
    <w:rsid w:val="006F33AD"/>
    <w:rsid w:val="00700D8A"/>
    <w:rsid w:val="007113F6"/>
    <w:rsid w:val="00717A48"/>
    <w:rsid w:val="00720A0D"/>
    <w:rsid w:val="00721258"/>
    <w:rsid w:val="00722433"/>
    <w:rsid w:val="007228D4"/>
    <w:rsid w:val="007244FE"/>
    <w:rsid w:val="007261DC"/>
    <w:rsid w:val="00730EAE"/>
    <w:rsid w:val="00732154"/>
    <w:rsid w:val="007348D2"/>
    <w:rsid w:val="00735C2C"/>
    <w:rsid w:val="00736064"/>
    <w:rsid w:val="00737302"/>
    <w:rsid w:val="007415AB"/>
    <w:rsid w:val="00744671"/>
    <w:rsid w:val="00752367"/>
    <w:rsid w:val="00752394"/>
    <w:rsid w:val="0075559B"/>
    <w:rsid w:val="007604AF"/>
    <w:rsid w:val="00762F6D"/>
    <w:rsid w:val="00764508"/>
    <w:rsid w:val="00766838"/>
    <w:rsid w:val="00766F75"/>
    <w:rsid w:val="0077065A"/>
    <w:rsid w:val="00771FD3"/>
    <w:rsid w:val="007722EC"/>
    <w:rsid w:val="00773A19"/>
    <w:rsid w:val="0077754F"/>
    <w:rsid w:val="00784332"/>
    <w:rsid w:val="00785275"/>
    <w:rsid w:val="007932D1"/>
    <w:rsid w:val="00794E25"/>
    <w:rsid w:val="007A1C88"/>
    <w:rsid w:val="007A3850"/>
    <w:rsid w:val="007A3E81"/>
    <w:rsid w:val="007B1EDD"/>
    <w:rsid w:val="007B3F64"/>
    <w:rsid w:val="007B597F"/>
    <w:rsid w:val="007B7F0C"/>
    <w:rsid w:val="007C1A70"/>
    <w:rsid w:val="007C28A4"/>
    <w:rsid w:val="007C4603"/>
    <w:rsid w:val="007C5450"/>
    <w:rsid w:val="007C7A26"/>
    <w:rsid w:val="007D4A8B"/>
    <w:rsid w:val="007E1EDE"/>
    <w:rsid w:val="007E4AF4"/>
    <w:rsid w:val="007F67D5"/>
    <w:rsid w:val="007F70EB"/>
    <w:rsid w:val="007F79BC"/>
    <w:rsid w:val="007F79CE"/>
    <w:rsid w:val="007F7B38"/>
    <w:rsid w:val="00805E72"/>
    <w:rsid w:val="008067B0"/>
    <w:rsid w:val="0081093E"/>
    <w:rsid w:val="00811B15"/>
    <w:rsid w:val="00816DD7"/>
    <w:rsid w:val="0081702C"/>
    <w:rsid w:val="00823018"/>
    <w:rsid w:val="0082592A"/>
    <w:rsid w:val="0083095A"/>
    <w:rsid w:val="00832F91"/>
    <w:rsid w:val="00832F9D"/>
    <w:rsid w:val="00833070"/>
    <w:rsid w:val="0083342B"/>
    <w:rsid w:val="0083797E"/>
    <w:rsid w:val="008417AF"/>
    <w:rsid w:val="00841D16"/>
    <w:rsid w:val="00847428"/>
    <w:rsid w:val="0084790C"/>
    <w:rsid w:val="0085252F"/>
    <w:rsid w:val="00852864"/>
    <w:rsid w:val="00854AC4"/>
    <w:rsid w:val="00855DEB"/>
    <w:rsid w:val="0085693C"/>
    <w:rsid w:val="00857FBE"/>
    <w:rsid w:val="00860007"/>
    <w:rsid w:val="0086290C"/>
    <w:rsid w:val="00863E1F"/>
    <w:rsid w:val="008644CF"/>
    <w:rsid w:val="00864B32"/>
    <w:rsid w:val="008674FA"/>
    <w:rsid w:val="00871DE7"/>
    <w:rsid w:val="008737C0"/>
    <w:rsid w:val="00875398"/>
    <w:rsid w:val="00877899"/>
    <w:rsid w:val="00877E65"/>
    <w:rsid w:val="00877F60"/>
    <w:rsid w:val="008804E1"/>
    <w:rsid w:val="00885362"/>
    <w:rsid w:val="00885AA8"/>
    <w:rsid w:val="00891566"/>
    <w:rsid w:val="00894546"/>
    <w:rsid w:val="008971B5"/>
    <w:rsid w:val="008A3512"/>
    <w:rsid w:val="008A5B8C"/>
    <w:rsid w:val="008A660A"/>
    <w:rsid w:val="008B3C68"/>
    <w:rsid w:val="008B4576"/>
    <w:rsid w:val="008B5D4A"/>
    <w:rsid w:val="008C2940"/>
    <w:rsid w:val="008C445B"/>
    <w:rsid w:val="008C55CB"/>
    <w:rsid w:val="008D4B54"/>
    <w:rsid w:val="008E210B"/>
    <w:rsid w:val="008E74DB"/>
    <w:rsid w:val="008F57F3"/>
    <w:rsid w:val="008F70F1"/>
    <w:rsid w:val="009048A8"/>
    <w:rsid w:val="009116EB"/>
    <w:rsid w:val="00915637"/>
    <w:rsid w:val="00915F87"/>
    <w:rsid w:val="00917CAA"/>
    <w:rsid w:val="009205CC"/>
    <w:rsid w:val="0092352D"/>
    <w:rsid w:val="009256BC"/>
    <w:rsid w:val="00927643"/>
    <w:rsid w:val="009307CE"/>
    <w:rsid w:val="00935E62"/>
    <w:rsid w:val="00936826"/>
    <w:rsid w:val="009375D4"/>
    <w:rsid w:val="00942ABA"/>
    <w:rsid w:val="00943F06"/>
    <w:rsid w:val="0094442D"/>
    <w:rsid w:val="00944602"/>
    <w:rsid w:val="009505D8"/>
    <w:rsid w:val="009529AF"/>
    <w:rsid w:val="009550C2"/>
    <w:rsid w:val="00962135"/>
    <w:rsid w:val="009724D1"/>
    <w:rsid w:val="00973D92"/>
    <w:rsid w:val="00976B2D"/>
    <w:rsid w:val="0097772B"/>
    <w:rsid w:val="00977BDB"/>
    <w:rsid w:val="0098006F"/>
    <w:rsid w:val="00987FD9"/>
    <w:rsid w:val="00990787"/>
    <w:rsid w:val="00991EFA"/>
    <w:rsid w:val="00991F5F"/>
    <w:rsid w:val="0099442D"/>
    <w:rsid w:val="009961A8"/>
    <w:rsid w:val="00996BEB"/>
    <w:rsid w:val="009A0BC1"/>
    <w:rsid w:val="009A5265"/>
    <w:rsid w:val="009A5D0A"/>
    <w:rsid w:val="009A607F"/>
    <w:rsid w:val="009A64A7"/>
    <w:rsid w:val="009A7D90"/>
    <w:rsid w:val="009B0132"/>
    <w:rsid w:val="009B30B3"/>
    <w:rsid w:val="009B3361"/>
    <w:rsid w:val="009B611A"/>
    <w:rsid w:val="009B7525"/>
    <w:rsid w:val="009C096F"/>
    <w:rsid w:val="009C0C62"/>
    <w:rsid w:val="009C284D"/>
    <w:rsid w:val="009C5DE6"/>
    <w:rsid w:val="009C5EC9"/>
    <w:rsid w:val="009C6082"/>
    <w:rsid w:val="009D0812"/>
    <w:rsid w:val="009D08DD"/>
    <w:rsid w:val="009D2B69"/>
    <w:rsid w:val="009D2C87"/>
    <w:rsid w:val="009D737D"/>
    <w:rsid w:val="009F27BA"/>
    <w:rsid w:val="009F30C2"/>
    <w:rsid w:val="00A03C17"/>
    <w:rsid w:val="00A03C6C"/>
    <w:rsid w:val="00A06EEF"/>
    <w:rsid w:val="00A100A2"/>
    <w:rsid w:val="00A11B13"/>
    <w:rsid w:val="00A16A9C"/>
    <w:rsid w:val="00A16F7A"/>
    <w:rsid w:val="00A176B4"/>
    <w:rsid w:val="00A20696"/>
    <w:rsid w:val="00A22301"/>
    <w:rsid w:val="00A23DF9"/>
    <w:rsid w:val="00A31F5A"/>
    <w:rsid w:val="00A40DD6"/>
    <w:rsid w:val="00A46CB4"/>
    <w:rsid w:val="00A53DEF"/>
    <w:rsid w:val="00A53EBC"/>
    <w:rsid w:val="00A575DF"/>
    <w:rsid w:val="00A60753"/>
    <w:rsid w:val="00A61A01"/>
    <w:rsid w:val="00A62620"/>
    <w:rsid w:val="00A65C45"/>
    <w:rsid w:val="00A814D1"/>
    <w:rsid w:val="00A841FA"/>
    <w:rsid w:val="00A873AC"/>
    <w:rsid w:val="00A92559"/>
    <w:rsid w:val="00A92FD8"/>
    <w:rsid w:val="00A93B0D"/>
    <w:rsid w:val="00A9428C"/>
    <w:rsid w:val="00A947B9"/>
    <w:rsid w:val="00A94E00"/>
    <w:rsid w:val="00A96266"/>
    <w:rsid w:val="00A96763"/>
    <w:rsid w:val="00AA416E"/>
    <w:rsid w:val="00AA5AAC"/>
    <w:rsid w:val="00AB6020"/>
    <w:rsid w:val="00AB668F"/>
    <w:rsid w:val="00AC0EDD"/>
    <w:rsid w:val="00AC149C"/>
    <w:rsid w:val="00AC32FA"/>
    <w:rsid w:val="00AC5933"/>
    <w:rsid w:val="00AD30BD"/>
    <w:rsid w:val="00AD3D3C"/>
    <w:rsid w:val="00AD4BA6"/>
    <w:rsid w:val="00AD6B1E"/>
    <w:rsid w:val="00AE016D"/>
    <w:rsid w:val="00AE1979"/>
    <w:rsid w:val="00AE2115"/>
    <w:rsid w:val="00AE2AE4"/>
    <w:rsid w:val="00AE3371"/>
    <w:rsid w:val="00AF01F4"/>
    <w:rsid w:val="00AF02CF"/>
    <w:rsid w:val="00AF5325"/>
    <w:rsid w:val="00B02672"/>
    <w:rsid w:val="00B12457"/>
    <w:rsid w:val="00B12A11"/>
    <w:rsid w:val="00B2340E"/>
    <w:rsid w:val="00B25060"/>
    <w:rsid w:val="00B253D5"/>
    <w:rsid w:val="00B3516B"/>
    <w:rsid w:val="00B41E26"/>
    <w:rsid w:val="00B42E9B"/>
    <w:rsid w:val="00B44261"/>
    <w:rsid w:val="00B4556B"/>
    <w:rsid w:val="00B46244"/>
    <w:rsid w:val="00B5183E"/>
    <w:rsid w:val="00B51EE4"/>
    <w:rsid w:val="00B5345F"/>
    <w:rsid w:val="00B55902"/>
    <w:rsid w:val="00B570EB"/>
    <w:rsid w:val="00B60E7D"/>
    <w:rsid w:val="00B651CA"/>
    <w:rsid w:val="00B671B8"/>
    <w:rsid w:val="00B72234"/>
    <w:rsid w:val="00B741FF"/>
    <w:rsid w:val="00B821F7"/>
    <w:rsid w:val="00B828F5"/>
    <w:rsid w:val="00B8307C"/>
    <w:rsid w:val="00B84DD5"/>
    <w:rsid w:val="00B94F87"/>
    <w:rsid w:val="00B9686B"/>
    <w:rsid w:val="00B96F3F"/>
    <w:rsid w:val="00BA029D"/>
    <w:rsid w:val="00BA1039"/>
    <w:rsid w:val="00BA51AB"/>
    <w:rsid w:val="00BA6241"/>
    <w:rsid w:val="00BA7006"/>
    <w:rsid w:val="00BA7164"/>
    <w:rsid w:val="00BB4FED"/>
    <w:rsid w:val="00BB6ACB"/>
    <w:rsid w:val="00BC1ACF"/>
    <w:rsid w:val="00BC4FC9"/>
    <w:rsid w:val="00BC5250"/>
    <w:rsid w:val="00BC6EAC"/>
    <w:rsid w:val="00BD2612"/>
    <w:rsid w:val="00BD2D3B"/>
    <w:rsid w:val="00BD621A"/>
    <w:rsid w:val="00BE30A8"/>
    <w:rsid w:val="00BE7049"/>
    <w:rsid w:val="00BE74A5"/>
    <w:rsid w:val="00BF0FE1"/>
    <w:rsid w:val="00BF7054"/>
    <w:rsid w:val="00C0647F"/>
    <w:rsid w:val="00C06913"/>
    <w:rsid w:val="00C06F5C"/>
    <w:rsid w:val="00C11DAE"/>
    <w:rsid w:val="00C157E3"/>
    <w:rsid w:val="00C21308"/>
    <w:rsid w:val="00C241C3"/>
    <w:rsid w:val="00C24EA6"/>
    <w:rsid w:val="00C26D77"/>
    <w:rsid w:val="00C323EE"/>
    <w:rsid w:val="00C337B8"/>
    <w:rsid w:val="00C37C45"/>
    <w:rsid w:val="00C37E49"/>
    <w:rsid w:val="00C42DC7"/>
    <w:rsid w:val="00C46C10"/>
    <w:rsid w:val="00C46C91"/>
    <w:rsid w:val="00C46DB3"/>
    <w:rsid w:val="00C501BF"/>
    <w:rsid w:val="00C52E1A"/>
    <w:rsid w:val="00C53B30"/>
    <w:rsid w:val="00C607EB"/>
    <w:rsid w:val="00C70E0B"/>
    <w:rsid w:val="00C774B8"/>
    <w:rsid w:val="00C8513E"/>
    <w:rsid w:val="00C87D0B"/>
    <w:rsid w:val="00C902D6"/>
    <w:rsid w:val="00C90E0B"/>
    <w:rsid w:val="00C91CBF"/>
    <w:rsid w:val="00C93B1A"/>
    <w:rsid w:val="00CA33C2"/>
    <w:rsid w:val="00CA5676"/>
    <w:rsid w:val="00CB16DB"/>
    <w:rsid w:val="00CB21AE"/>
    <w:rsid w:val="00CC07F1"/>
    <w:rsid w:val="00CC5286"/>
    <w:rsid w:val="00CC580E"/>
    <w:rsid w:val="00CC5F94"/>
    <w:rsid w:val="00CC6252"/>
    <w:rsid w:val="00CC70EE"/>
    <w:rsid w:val="00CD0BFF"/>
    <w:rsid w:val="00CD0CD9"/>
    <w:rsid w:val="00CD3A6C"/>
    <w:rsid w:val="00CD6203"/>
    <w:rsid w:val="00CD7BC5"/>
    <w:rsid w:val="00CE0F2A"/>
    <w:rsid w:val="00CE4DE1"/>
    <w:rsid w:val="00CE61E1"/>
    <w:rsid w:val="00CF0716"/>
    <w:rsid w:val="00CF5857"/>
    <w:rsid w:val="00CF613D"/>
    <w:rsid w:val="00CF6438"/>
    <w:rsid w:val="00D00AFF"/>
    <w:rsid w:val="00D01A0C"/>
    <w:rsid w:val="00D01DCF"/>
    <w:rsid w:val="00D035CD"/>
    <w:rsid w:val="00D04767"/>
    <w:rsid w:val="00D05120"/>
    <w:rsid w:val="00D07495"/>
    <w:rsid w:val="00D20F5E"/>
    <w:rsid w:val="00D21B43"/>
    <w:rsid w:val="00D23ED5"/>
    <w:rsid w:val="00D2401F"/>
    <w:rsid w:val="00D25793"/>
    <w:rsid w:val="00D30735"/>
    <w:rsid w:val="00D31B6B"/>
    <w:rsid w:val="00D3310D"/>
    <w:rsid w:val="00D339B2"/>
    <w:rsid w:val="00D37910"/>
    <w:rsid w:val="00D51B37"/>
    <w:rsid w:val="00D51D9D"/>
    <w:rsid w:val="00D51E43"/>
    <w:rsid w:val="00D534B9"/>
    <w:rsid w:val="00D55D3B"/>
    <w:rsid w:val="00D56CE0"/>
    <w:rsid w:val="00D579B8"/>
    <w:rsid w:val="00D579D8"/>
    <w:rsid w:val="00D57A63"/>
    <w:rsid w:val="00D57B6F"/>
    <w:rsid w:val="00D62550"/>
    <w:rsid w:val="00D62A04"/>
    <w:rsid w:val="00D654F6"/>
    <w:rsid w:val="00D65910"/>
    <w:rsid w:val="00D73DA9"/>
    <w:rsid w:val="00D750CC"/>
    <w:rsid w:val="00D76C5E"/>
    <w:rsid w:val="00D8192E"/>
    <w:rsid w:val="00D8372A"/>
    <w:rsid w:val="00D913F6"/>
    <w:rsid w:val="00D92E73"/>
    <w:rsid w:val="00D94E6D"/>
    <w:rsid w:val="00D97D40"/>
    <w:rsid w:val="00DA3888"/>
    <w:rsid w:val="00DA39F4"/>
    <w:rsid w:val="00DA4C91"/>
    <w:rsid w:val="00DB47A8"/>
    <w:rsid w:val="00DB6485"/>
    <w:rsid w:val="00DB6661"/>
    <w:rsid w:val="00DC1002"/>
    <w:rsid w:val="00DC724C"/>
    <w:rsid w:val="00DD2689"/>
    <w:rsid w:val="00DD671A"/>
    <w:rsid w:val="00DD72E0"/>
    <w:rsid w:val="00DE0775"/>
    <w:rsid w:val="00DE1B3E"/>
    <w:rsid w:val="00DF0B32"/>
    <w:rsid w:val="00DF0FC0"/>
    <w:rsid w:val="00E044DE"/>
    <w:rsid w:val="00E04AC7"/>
    <w:rsid w:val="00E12C64"/>
    <w:rsid w:val="00E1406B"/>
    <w:rsid w:val="00E15862"/>
    <w:rsid w:val="00E23088"/>
    <w:rsid w:val="00E24E31"/>
    <w:rsid w:val="00E24F92"/>
    <w:rsid w:val="00E25F30"/>
    <w:rsid w:val="00E26DBF"/>
    <w:rsid w:val="00E271CC"/>
    <w:rsid w:val="00E31D21"/>
    <w:rsid w:val="00E33473"/>
    <w:rsid w:val="00E36A60"/>
    <w:rsid w:val="00E44E5E"/>
    <w:rsid w:val="00E50863"/>
    <w:rsid w:val="00E578C0"/>
    <w:rsid w:val="00E62789"/>
    <w:rsid w:val="00E664D5"/>
    <w:rsid w:val="00E71116"/>
    <w:rsid w:val="00E73C0F"/>
    <w:rsid w:val="00E74933"/>
    <w:rsid w:val="00E77098"/>
    <w:rsid w:val="00E77334"/>
    <w:rsid w:val="00E80493"/>
    <w:rsid w:val="00E80B0D"/>
    <w:rsid w:val="00E80C3D"/>
    <w:rsid w:val="00E824B2"/>
    <w:rsid w:val="00E828C2"/>
    <w:rsid w:val="00E92AAD"/>
    <w:rsid w:val="00E92E03"/>
    <w:rsid w:val="00E94676"/>
    <w:rsid w:val="00E9549A"/>
    <w:rsid w:val="00E96C59"/>
    <w:rsid w:val="00EA0FCC"/>
    <w:rsid w:val="00EA3599"/>
    <w:rsid w:val="00EA7C4F"/>
    <w:rsid w:val="00EB44F9"/>
    <w:rsid w:val="00EB5AE2"/>
    <w:rsid w:val="00EC0268"/>
    <w:rsid w:val="00EC1BA0"/>
    <w:rsid w:val="00EC24D3"/>
    <w:rsid w:val="00EC30C1"/>
    <w:rsid w:val="00ED5690"/>
    <w:rsid w:val="00ED6031"/>
    <w:rsid w:val="00ED7467"/>
    <w:rsid w:val="00EE3427"/>
    <w:rsid w:val="00EF2F7A"/>
    <w:rsid w:val="00EF4989"/>
    <w:rsid w:val="00EF7854"/>
    <w:rsid w:val="00F00633"/>
    <w:rsid w:val="00F00D0B"/>
    <w:rsid w:val="00F032FD"/>
    <w:rsid w:val="00F0351F"/>
    <w:rsid w:val="00F06825"/>
    <w:rsid w:val="00F073F0"/>
    <w:rsid w:val="00F07EC6"/>
    <w:rsid w:val="00F12271"/>
    <w:rsid w:val="00F2009A"/>
    <w:rsid w:val="00F20B46"/>
    <w:rsid w:val="00F26623"/>
    <w:rsid w:val="00F269CF"/>
    <w:rsid w:val="00F26F93"/>
    <w:rsid w:val="00F277B1"/>
    <w:rsid w:val="00F27F1E"/>
    <w:rsid w:val="00F328C4"/>
    <w:rsid w:val="00F33E1D"/>
    <w:rsid w:val="00F40265"/>
    <w:rsid w:val="00F41CC1"/>
    <w:rsid w:val="00F41CC6"/>
    <w:rsid w:val="00F41F8C"/>
    <w:rsid w:val="00F42A05"/>
    <w:rsid w:val="00F43F3A"/>
    <w:rsid w:val="00F47C71"/>
    <w:rsid w:val="00F529D9"/>
    <w:rsid w:val="00F60995"/>
    <w:rsid w:val="00F61A5B"/>
    <w:rsid w:val="00F61C93"/>
    <w:rsid w:val="00F70E18"/>
    <w:rsid w:val="00F7130C"/>
    <w:rsid w:val="00F77A28"/>
    <w:rsid w:val="00F83594"/>
    <w:rsid w:val="00F872DC"/>
    <w:rsid w:val="00F90DA2"/>
    <w:rsid w:val="00F972D8"/>
    <w:rsid w:val="00FB1B36"/>
    <w:rsid w:val="00FB1C55"/>
    <w:rsid w:val="00FB5814"/>
    <w:rsid w:val="00FB6A94"/>
    <w:rsid w:val="00FC1078"/>
    <w:rsid w:val="00FC1B35"/>
    <w:rsid w:val="00FC56C3"/>
    <w:rsid w:val="00FE5775"/>
    <w:rsid w:val="00FE7827"/>
    <w:rsid w:val="00FF1A74"/>
    <w:rsid w:val="00FF2B9D"/>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AD9B25"/>
  <w14:defaultImageDpi w14:val="300"/>
  <w15:docId w15:val="{39A4091D-881D-4559-B440-F8E22BFE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27A7F"/>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534B9"/>
    <w:pPr>
      <w:keepNext/>
      <w:keepLines/>
      <w:spacing w:before="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9724D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895"/>
    <w:rPr>
      <w:rFonts w:ascii="Lucida Grande" w:hAnsi="Lucida Grande" w:cs="Lucida Grande"/>
      <w:sz w:val="18"/>
      <w:szCs w:val="18"/>
    </w:rPr>
  </w:style>
  <w:style w:type="paragraph" w:styleId="ListParagraph">
    <w:name w:val="List Paragraph"/>
    <w:basedOn w:val="Normal"/>
    <w:uiPriority w:val="34"/>
    <w:qFormat/>
    <w:rsid w:val="00AE3371"/>
    <w:pPr>
      <w:ind w:left="720"/>
      <w:contextualSpacing/>
    </w:pPr>
  </w:style>
  <w:style w:type="table" w:styleId="TableGrid">
    <w:name w:val="Table Grid"/>
    <w:basedOn w:val="TableNormal"/>
    <w:uiPriority w:val="59"/>
    <w:rsid w:val="00730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6266"/>
    <w:rPr>
      <w:color w:val="0000FF" w:themeColor="hyperlink"/>
      <w:u w:val="single"/>
    </w:rPr>
  </w:style>
  <w:style w:type="paragraph" w:styleId="Header">
    <w:name w:val="header"/>
    <w:basedOn w:val="Normal"/>
    <w:link w:val="HeaderChar"/>
    <w:uiPriority w:val="99"/>
    <w:unhideWhenUsed/>
    <w:rsid w:val="00944602"/>
    <w:pPr>
      <w:tabs>
        <w:tab w:val="center" w:pos="4320"/>
        <w:tab w:val="right" w:pos="8640"/>
      </w:tabs>
    </w:pPr>
  </w:style>
  <w:style w:type="character" w:customStyle="1" w:styleId="HeaderChar">
    <w:name w:val="Header Char"/>
    <w:basedOn w:val="DefaultParagraphFont"/>
    <w:link w:val="Header"/>
    <w:uiPriority w:val="99"/>
    <w:rsid w:val="00944602"/>
  </w:style>
  <w:style w:type="paragraph" w:styleId="Footer">
    <w:name w:val="footer"/>
    <w:basedOn w:val="Normal"/>
    <w:link w:val="FooterChar"/>
    <w:uiPriority w:val="99"/>
    <w:unhideWhenUsed/>
    <w:rsid w:val="00944602"/>
    <w:pPr>
      <w:tabs>
        <w:tab w:val="center" w:pos="4320"/>
        <w:tab w:val="right" w:pos="8640"/>
      </w:tabs>
    </w:pPr>
  </w:style>
  <w:style w:type="character" w:customStyle="1" w:styleId="FooterChar">
    <w:name w:val="Footer Char"/>
    <w:basedOn w:val="DefaultParagraphFont"/>
    <w:link w:val="Footer"/>
    <w:uiPriority w:val="99"/>
    <w:rsid w:val="00944602"/>
  </w:style>
  <w:style w:type="character" w:customStyle="1" w:styleId="Heading1Char">
    <w:name w:val="Heading 1 Char"/>
    <w:basedOn w:val="DefaultParagraphFont"/>
    <w:link w:val="Heading1"/>
    <w:rsid w:val="00127A7F"/>
    <w:rPr>
      <w:rFonts w:ascii="Arial" w:eastAsia="Times New Roman" w:hAnsi="Arial" w:cs="Arial"/>
      <w:b/>
      <w:bCs/>
      <w:kern w:val="32"/>
      <w:sz w:val="32"/>
      <w:szCs w:val="32"/>
    </w:rPr>
  </w:style>
  <w:style w:type="character" w:styleId="FollowedHyperlink">
    <w:name w:val="FollowedHyperlink"/>
    <w:basedOn w:val="DefaultParagraphFont"/>
    <w:uiPriority w:val="99"/>
    <w:semiHidden/>
    <w:unhideWhenUsed/>
    <w:rsid w:val="001C69BC"/>
    <w:rPr>
      <w:color w:val="800080" w:themeColor="followedHyperlink"/>
      <w:u w:val="single"/>
    </w:rPr>
  </w:style>
  <w:style w:type="paragraph" w:styleId="NormalWeb">
    <w:name w:val="Normal (Web)"/>
    <w:basedOn w:val="Normal"/>
    <w:uiPriority w:val="99"/>
    <w:semiHidden/>
    <w:unhideWhenUsed/>
    <w:rsid w:val="009F27BA"/>
    <w:pPr>
      <w:spacing w:before="100" w:beforeAutospacing="1" w:after="100" w:afterAutospacing="1"/>
    </w:pPr>
    <w:rPr>
      <w:rFonts w:ascii="Times" w:hAnsi="Times" w:cs="Times New Roman"/>
      <w:sz w:val="20"/>
      <w:szCs w:val="20"/>
    </w:rPr>
  </w:style>
  <w:style w:type="table" w:customStyle="1" w:styleId="LightList1">
    <w:name w:val="Light List1"/>
    <w:basedOn w:val="TableNormal"/>
    <w:uiPriority w:val="61"/>
    <w:rsid w:val="00D8372A"/>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D534B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9724D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79782">
      <w:bodyDiv w:val="1"/>
      <w:marLeft w:val="0"/>
      <w:marRight w:val="0"/>
      <w:marTop w:val="0"/>
      <w:marBottom w:val="0"/>
      <w:divBdr>
        <w:top w:val="none" w:sz="0" w:space="0" w:color="auto"/>
        <w:left w:val="none" w:sz="0" w:space="0" w:color="auto"/>
        <w:bottom w:val="none" w:sz="0" w:space="0" w:color="auto"/>
        <w:right w:val="none" w:sz="0" w:space="0" w:color="auto"/>
      </w:divBdr>
      <w:divsChild>
        <w:div w:id="124977907">
          <w:marLeft w:val="0"/>
          <w:marRight w:val="0"/>
          <w:marTop w:val="0"/>
          <w:marBottom w:val="0"/>
          <w:divBdr>
            <w:top w:val="none" w:sz="0" w:space="0" w:color="auto"/>
            <w:left w:val="none" w:sz="0" w:space="0" w:color="auto"/>
            <w:bottom w:val="none" w:sz="0" w:space="0" w:color="auto"/>
            <w:right w:val="none" w:sz="0" w:space="0" w:color="auto"/>
          </w:divBdr>
          <w:divsChild>
            <w:div w:id="1193574203">
              <w:marLeft w:val="0"/>
              <w:marRight w:val="0"/>
              <w:marTop w:val="0"/>
              <w:marBottom w:val="0"/>
              <w:divBdr>
                <w:top w:val="none" w:sz="0" w:space="0" w:color="auto"/>
                <w:left w:val="none" w:sz="0" w:space="0" w:color="auto"/>
                <w:bottom w:val="none" w:sz="0" w:space="0" w:color="auto"/>
                <w:right w:val="none" w:sz="0" w:space="0" w:color="auto"/>
              </w:divBdr>
            </w:div>
            <w:div w:id="935017835">
              <w:marLeft w:val="0"/>
              <w:marRight w:val="0"/>
              <w:marTop w:val="0"/>
              <w:marBottom w:val="0"/>
              <w:divBdr>
                <w:top w:val="none" w:sz="0" w:space="0" w:color="auto"/>
                <w:left w:val="none" w:sz="0" w:space="0" w:color="auto"/>
                <w:bottom w:val="none" w:sz="0" w:space="0" w:color="auto"/>
                <w:right w:val="none" w:sz="0" w:space="0" w:color="auto"/>
              </w:divBdr>
            </w:div>
            <w:div w:id="1006059742">
              <w:marLeft w:val="0"/>
              <w:marRight w:val="0"/>
              <w:marTop w:val="0"/>
              <w:marBottom w:val="0"/>
              <w:divBdr>
                <w:top w:val="none" w:sz="0" w:space="0" w:color="auto"/>
                <w:left w:val="none" w:sz="0" w:space="0" w:color="auto"/>
                <w:bottom w:val="none" w:sz="0" w:space="0" w:color="auto"/>
                <w:right w:val="none" w:sz="0" w:space="0" w:color="auto"/>
              </w:divBdr>
            </w:div>
            <w:div w:id="683096903">
              <w:marLeft w:val="0"/>
              <w:marRight w:val="0"/>
              <w:marTop w:val="0"/>
              <w:marBottom w:val="0"/>
              <w:divBdr>
                <w:top w:val="none" w:sz="0" w:space="0" w:color="auto"/>
                <w:left w:val="none" w:sz="0" w:space="0" w:color="auto"/>
                <w:bottom w:val="none" w:sz="0" w:space="0" w:color="auto"/>
                <w:right w:val="none" w:sz="0" w:space="0" w:color="auto"/>
              </w:divBdr>
            </w:div>
            <w:div w:id="880096110">
              <w:marLeft w:val="0"/>
              <w:marRight w:val="0"/>
              <w:marTop w:val="0"/>
              <w:marBottom w:val="0"/>
              <w:divBdr>
                <w:top w:val="none" w:sz="0" w:space="0" w:color="auto"/>
                <w:left w:val="none" w:sz="0" w:space="0" w:color="auto"/>
                <w:bottom w:val="none" w:sz="0" w:space="0" w:color="auto"/>
                <w:right w:val="none" w:sz="0" w:space="0" w:color="auto"/>
              </w:divBdr>
            </w:div>
            <w:div w:id="119880590">
              <w:marLeft w:val="0"/>
              <w:marRight w:val="0"/>
              <w:marTop w:val="0"/>
              <w:marBottom w:val="0"/>
              <w:divBdr>
                <w:top w:val="none" w:sz="0" w:space="0" w:color="auto"/>
                <w:left w:val="none" w:sz="0" w:space="0" w:color="auto"/>
                <w:bottom w:val="none" w:sz="0" w:space="0" w:color="auto"/>
                <w:right w:val="none" w:sz="0" w:space="0" w:color="auto"/>
              </w:divBdr>
            </w:div>
            <w:div w:id="1216307863">
              <w:marLeft w:val="0"/>
              <w:marRight w:val="0"/>
              <w:marTop w:val="0"/>
              <w:marBottom w:val="0"/>
              <w:divBdr>
                <w:top w:val="none" w:sz="0" w:space="0" w:color="auto"/>
                <w:left w:val="none" w:sz="0" w:space="0" w:color="auto"/>
                <w:bottom w:val="none" w:sz="0" w:space="0" w:color="auto"/>
                <w:right w:val="none" w:sz="0" w:space="0" w:color="auto"/>
              </w:divBdr>
            </w:div>
            <w:div w:id="1932855128">
              <w:marLeft w:val="0"/>
              <w:marRight w:val="0"/>
              <w:marTop w:val="0"/>
              <w:marBottom w:val="0"/>
              <w:divBdr>
                <w:top w:val="none" w:sz="0" w:space="0" w:color="auto"/>
                <w:left w:val="none" w:sz="0" w:space="0" w:color="auto"/>
                <w:bottom w:val="none" w:sz="0" w:space="0" w:color="auto"/>
                <w:right w:val="none" w:sz="0" w:space="0" w:color="auto"/>
              </w:divBdr>
            </w:div>
            <w:div w:id="1253776476">
              <w:marLeft w:val="0"/>
              <w:marRight w:val="0"/>
              <w:marTop w:val="0"/>
              <w:marBottom w:val="0"/>
              <w:divBdr>
                <w:top w:val="none" w:sz="0" w:space="0" w:color="auto"/>
                <w:left w:val="none" w:sz="0" w:space="0" w:color="auto"/>
                <w:bottom w:val="none" w:sz="0" w:space="0" w:color="auto"/>
                <w:right w:val="none" w:sz="0" w:space="0" w:color="auto"/>
              </w:divBdr>
            </w:div>
            <w:div w:id="2004040200">
              <w:marLeft w:val="0"/>
              <w:marRight w:val="0"/>
              <w:marTop w:val="0"/>
              <w:marBottom w:val="0"/>
              <w:divBdr>
                <w:top w:val="none" w:sz="0" w:space="0" w:color="auto"/>
                <w:left w:val="none" w:sz="0" w:space="0" w:color="auto"/>
                <w:bottom w:val="none" w:sz="0" w:space="0" w:color="auto"/>
                <w:right w:val="none" w:sz="0" w:space="0" w:color="auto"/>
              </w:divBdr>
            </w:div>
            <w:div w:id="1629169335">
              <w:marLeft w:val="0"/>
              <w:marRight w:val="0"/>
              <w:marTop w:val="0"/>
              <w:marBottom w:val="0"/>
              <w:divBdr>
                <w:top w:val="none" w:sz="0" w:space="0" w:color="auto"/>
                <w:left w:val="none" w:sz="0" w:space="0" w:color="auto"/>
                <w:bottom w:val="none" w:sz="0" w:space="0" w:color="auto"/>
                <w:right w:val="none" w:sz="0" w:space="0" w:color="auto"/>
              </w:divBdr>
            </w:div>
            <w:div w:id="1539395979">
              <w:marLeft w:val="0"/>
              <w:marRight w:val="0"/>
              <w:marTop w:val="0"/>
              <w:marBottom w:val="0"/>
              <w:divBdr>
                <w:top w:val="none" w:sz="0" w:space="0" w:color="auto"/>
                <w:left w:val="none" w:sz="0" w:space="0" w:color="auto"/>
                <w:bottom w:val="none" w:sz="0" w:space="0" w:color="auto"/>
                <w:right w:val="none" w:sz="0" w:space="0" w:color="auto"/>
              </w:divBdr>
            </w:div>
            <w:div w:id="1669013563">
              <w:marLeft w:val="0"/>
              <w:marRight w:val="0"/>
              <w:marTop w:val="0"/>
              <w:marBottom w:val="0"/>
              <w:divBdr>
                <w:top w:val="none" w:sz="0" w:space="0" w:color="auto"/>
                <w:left w:val="none" w:sz="0" w:space="0" w:color="auto"/>
                <w:bottom w:val="none" w:sz="0" w:space="0" w:color="auto"/>
                <w:right w:val="none" w:sz="0" w:space="0" w:color="auto"/>
              </w:divBdr>
            </w:div>
            <w:div w:id="344944952">
              <w:marLeft w:val="0"/>
              <w:marRight w:val="0"/>
              <w:marTop w:val="0"/>
              <w:marBottom w:val="0"/>
              <w:divBdr>
                <w:top w:val="none" w:sz="0" w:space="0" w:color="auto"/>
                <w:left w:val="none" w:sz="0" w:space="0" w:color="auto"/>
                <w:bottom w:val="none" w:sz="0" w:space="0" w:color="auto"/>
                <w:right w:val="none" w:sz="0" w:space="0" w:color="auto"/>
              </w:divBdr>
            </w:div>
            <w:div w:id="677582771">
              <w:marLeft w:val="0"/>
              <w:marRight w:val="0"/>
              <w:marTop w:val="0"/>
              <w:marBottom w:val="0"/>
              <w:divBdr>
                <w:top w:val="none" w:sz="0" w:space="0" w:color="auto"/>
                <w:left w:val="none" w:sz="0" w:space="0" w:color="auto"/>
                <w:bottom w:val="none" w:sz="0" w:space="0" w:color="auto"/>
                <w:right w:val="none" w:sz="0" w:space="0" w:color="auto"/>
              </w:divBdr>
            </w:div>
            <w:div w:id="1065297618">
              <w:marLeft w:val="0"/>
              <w:marRight w:val="0"/>
              <w:marTop w:val="0"/>
              <w:marBottom w:val="0"/>
              <w:divBdr>
                <w:top w:val="none" w:sz="0" w:space="0" w:color="auto"/>
                <w:left w:val="none" w:sz="0" w:space="0" w:color="auto"/>
                <w:bottom w:val="none" w:sz="0" w:space="0" w:color="auto"/>
                <w:right w:val="none" w:sz="0" w:space="0" w:color="auto"/>
              </w:divBdr>
            </w:div>
            <w:div w:id="1720669900">
              <w:marLeft w:val="0"/>
              <w:marRight w:val="0"/>
              <w:marTop w:val="0"/>
              <w:marBottom w:val="0"/>
              <w:divBdr>
                <w:top w:val="none" w:sz="0" w:space="0" w:color="auto"/>
                <w:left w:val="none" w:sz="0" w:space="0" w:color="auto"/>
                <w:bottom w:val="none" w:sz="0" w:space="0" w:color="auto"/>
                <w:right w:val="none" w:sz="0" w:space="0" w:color="auto"/>
              </w:divBdr>
            </w:div>
            <w:div w:id="1596937986">
              <w:marLeft w:val="0"/>
              <w:marRight w:val="0"/>
              <w:marTop w:val="0"/>
              <w:marBottom w:val="0"/>
              <w:divBdr>
                <w:top w:val="none" w:sz="0" w:space="0" w:color="auto"/>
                <w:left w:val="none" w:sz="0" w:space="0" w:color="auto"/>
                <w:bottom w:val="none" w:sz="0" w:space="0" w:color="auto"/>
                <w:right w:val="none" w:sz="0" w:space="0" w:color="auto"/>
              </w:divBdr>
            </w:div>
            <w:div w:id="94984703">
              <w:marLeft w:val="0"/>
              <w:marRight w:val="0"/>
              <w:marTop w:val="0"/>
              <w:marBottom w:val="0"/>
              <w:divBdr>
                <w:top w:val="none" w:sz="0" w:space="0" w:color="auto"/>
                <w:left w:val="none" w:sz="0" w:space="0" w:color="auto"/>
                <w:bottom w:val="none" w:sz="0" w:space="0" w:color="auto"/>
                <w:right w:val="none" w:sz="0" w:space="0" w:color="auto"/>
              </w:divBdr>
            </w:div>
            <w:div w:id="654720947">
              <w:marLeft w:val="0"/>
              <w:marRight w:val="0"/>
              <w:marTop w:val="0"/>
              <w:marBottom w:val="0"/>
              <w:divBdr>
                <w:top w:val="none" w:sz="0" w:space="0" w:color="auto"/>
                <w:left w:val="none" w:sz="0" w:space="0" w:color="auto"/>
                <w:bottom w:val="none" w:sz="0" w:space="0" w:color="auto"/>
                <w:right w:val="none" w:sz="0" w:space="0" w:color="auto"/>
              </w:divBdr>
            </w:div>
            <w:div w:id="1634627946">
              <w:marLeft w:val="0"/>
              <w:marRight w:val="0"/>
              <w:marTop w:val="0"/>
              <w:marBottom w:val="0"/>
              <w:divBdr>
                <w:top w:val="none" w:sz="0" w:space="0" w:color="auto"/>
                <w:left w:val="none" w:sz="0" w:space="0" w:color="auto"/>
                <w:bottom w:val="none" w:sz="0" w:space="0" w:color="auto"/>
                <w:right w:val="none" w:sz="0" w:space="0" w:color="auto"/>
              </w:divBdr>
            </w:div>
            <w:div w:id="272788817">
              <w:marLeft w:val="0"/>
              <w:marRight w:val="0"/>
              <w:marTop w:val="0"/>
              <w:marBottom w:val="0"/>
              <w:divBdr>
                <w:top w:val="none" w:sz="0" w:space="0" w:color="auto"/>
                <w:left w:val="none" w:sz="0" w:space="0" w:color="auto"/>
                <w:bottom w:val="none" w:sz="0" w:space="0" w:color="auto"/>
                <w:right w:val="none" w:sz="0" w:space="0" w:color="auto"/>
              </w:divBdr>
            </w:div>
            <w:div w:id="1884905410">
              <w:marLeft w:val="0"/>
              <w:marRight w:val="0"/>
              <w:marTop w:val="0"/>
              <w:marBottom w:val="0"/>
              <w:divBdr>
                <w:top w:val="none" w:sz="0" w:space="0" w:color="auto"/>
                <w:left w:val="none" w:sz="0" w:space="0" w:color="auto"/>
                <w:bottom w:val="none" w:sz="0" w:space="0" w:color="auto"/>
                <w:right w:val="none" w:sz="0" w:space="0" w:color="auto"/>
              </w:divBdr>
            </w:div>
            <w:div w:id="1148744160">
              <w:marLeft w:val="0"/>
              <w:marRight w:val="0"/>
              <w:marTop w:val="0"/>
              <w:marBottom w:val="0"/>
              <w:divBdr>
                <w:top w:val="none" w:sz="0" w:space="0" w:color="auto"/>
                <w:left w:val="none" w:sz="0" w:space="0" w:color="auto"/>
                <w:bottom w:val="none" w:sz="0" w:space="0" w:color="auto"/>
                <w:right w:val="none" w:sz="0" w:space="0" w:color="auto"/>
              </w:divBdr>
            </w:div>
            <w:div w:id="1054624691">
              <w:marLeft w:val="0"/>
              <w:marRight w:val="0"/>
              <w:marTop w:val="0"/>
              <w:marBottom w:val="0"/>
              <w:divBdr>
                <w:top w:val="none" w:sz="0" w:space="0" w:color="auto"/>
                <w:left w:val="none" w:sz="0" w:space="0" w:color="auto"/>
                <w:bottom w:val="none" w:sz="0" w:space="0" w:color="auto"/>
                <w:right w:val="none" w:sz="0" w:space="0" w:color="auto"/>
              </w:divBdr>
            </w:div>
            <w:div w:id="576985694">
              <w:marLeft w:val="0"/>
              <w:marRight w:val="0"/>
              <w:marTop w:val="0"/>
              <w:marBottom w:val="0"/>
              <w:divBdr>
                <w:top w:val="none" w:sz="0" w:space="0" w:color="auto"/>
                <w:left w:val="none" w:sz="0" w:space="0" w:color="auto"/>
                <w:bottom w:val="none" w:sz="0" w:space="0" w:color="auto"/>
                <w:right w:val="none" w:sz="0" w:space="0" w:color="auto"/>
              </w:divBdr>
            </w:div>
            <w:div w:id="247538548">
              <w:marLeft w:val="0"/>
              <w:marRight w:val="0"/>
              <w:marTop w:val="0"/>
              <w:marBottom w:val="0"/>
              <w:divBdr>
                <w:top w:val="none" w:sz="0" w:space="0" w:color="auto"/>
                <w:left w:val="none" w:sz="0" w:space="0" w:color="auto"/>
                <w:bottom w:val="none" w:sz="0" w:space="0" w:color="auto"/>
                <w:right w:val="none" w:sz="0" w:space="0" w:color="auto"/>
              </w:divBdr>
            </w:div>
            <w:div w:id="434374827">
              <w:marLeft w:val="0"/>
              <w:marRight w:val="0"/>
              <w:marTop w:val="0"/>
              <w:marBottom w:val="0"/>
              <w:divBdr>
                <w:top w:val="none" w:sz="0" w:space="0" w:color="auto"/>
                <w:left w:val="none" w:sz="0" w:space="0" w:color="auto"/>
                <w:bottom w:val="none" w:sz="0" w:space="0" w:color="auto"/>
                <w:right w:val="none" w:sz="0" w:space="0" w:color="auto"/>
              </w:divBdr>
            </w:div>
            <w:div w:id="303237151">
              <w:marLeft w:val="0"/>
              <w:marRight w:val="0"/>
              <w:marTop w:val="0"/>
              <w:marBottom w:val="0"/>
              <w:divBdr>
                <w:top w:val="none" w:sz="0" w:space="0" w:color="auto"/>
                <w:left w:val="none" w:sz="0" w:space="0" w:color="auto"/>
                <w:bottom w:val="none" w:sz="0" w:space="0" w:color="auto"/>
                <w:right w:val="none" w:sz="0" w:space="0" w:color="auto"/>
              </w:divBdr>
            </w:div>
            <w:div w:id="330063027">
              <w:marLeft w:val="0"/>
              <w:marRight w:val="0"/>
              <w:marTop w:val="0"/>
              <w:marBottom w:val="0"/>
              <w:divBdr>
                <w:top w:val="none" w:sz="0" w:space="0" w:color="auto"/>
                <w:left w:val="none" w:sz="0" w:space="0" w:color="auto"/>
                <w:bottom w:val="none" w:sz="0" w:space="0" w:color="auto"/>
                <w:right w:val="none" w:sz="0" w:space="0" w:color="auto"/>
              </w:divBdr>
            </w:div>
            <w:div w:id="1665622135">
              <w:marLeft w:val="0"/>
              <w:marRight w:val="0"/>
              <w:marTop w:val="0"/>
              <w:marBottom w:val="0"/>
              <w:divBdr>
                <w:top w:val="none" w:sz="0" w:space="0" w:color="auto"/>
                <w:left w:val="none" w:sz="0" w:space="0" w:color="auto"/>
                <w:bottom w:val="none" w:sz="0" w:space="0" w:color="auto"/>
                <w:right w:val="none" w:sz="0" w:space="0" w:color="auto"/>
              </w:divBdr>
            </w:div>
            <w:div w:id="1412046392">
              <w:marLeft w:val="0"/>
              <w:marRight w:val="0"/>
              <w:marTop w:val="0"/>
              <w:marBottom w:val="0"/>
              <w:divBdr>
                <w:top w:val="none" w:sz="0" w:space="0" w:color="auto"/>
                <w:left w:val="none" w:sz="0" w:space="0" w:color="auto"/>
                <w:bottom w:val="none" w:sz="0" w:space="0" w:color="auto"/>
                <w:right w:val="none" w:sz="0" w:space="0" w:color="auto"/>
              </w:divBdr>
            </w:div>
            <w:div w:id="1387752560">
              <w:marLeft w:val="0"/>
              <w:marRight w:val="0"/>
              <w:marTop w:val="0"/>
              <w:marBottom w:val="0"/>
              <w:divBdr>
                <w:top w:val="none" w:sz="0" w:space="0" w:color="auto"/>
                <w:left w:val="none" w:sz="0" w:space="0" w:color="auto"/>
                <w:bottom w:val="none" w:sz="0" w:space="0" w:color="auto"/>
                <w:right w:val="none" w:sz="0" w:space="0" w:color="auto"/>
              </w:divBdr>
            </w:div>
            <w:div w:id="1006640670">
              <w:marLeft w:val="0"/>
              <w:marRight w:val="0"/>
              <w:marTop w:val="0"/>
              <w:marBottom w:val="0"/>
              <w:divBdr>
                <w:top w:val="none" w:sz="0" w:space="0" w:color="auto"/>
                <w:left w:val="none" w:sz="0" w:space="0" w:color="auto"/>
                <w:bottom w:val="none" w:sz="0" w:space="0" w:color="auto"/>
                <w:right w:val="none" w:sz="0" w:space="0" w:color="auto"/>
              </w:divBdr>
            </w:div>
            <w:div w:id="2104261385">
              <w:marLeft w:val="0"/>
              <w:marRight w:val="0"/>
              <w:marTop w:val="0"/>
              <w:marBottom w:val="0"/>
              <w:divBdr>
                <w:top w:val="none" w:sz="0" w:space="0" w:color="auto"/>
                <w:left w:val="none" w:sz="0" w:space="0" w:color="auto"/>
                <w:bottom w:val="none" w:sz="0" w:space="0" w:color="auto"/>
                <w:right w:val="none" w:sz="0" w:space="0" w:color="auto"/>
              </w:divBdr>
            </w:div>
            <w:div w:id="739786392">
              <w:marLeft w:val="0"/>
              <w:marRight w:val="0"/>
              <w:marTop w:val="0"/>
              <w:marBottom w:val="0"/>
              <w:divBdr>
                <w:top w:val="none" w:sz="0" w:space="0" w:color="auto"/>
                <w:left w:val="none" w:sz="0" w:space="0" w:color="auto"/>
                <w:bottom w:val="none" w:sz="0" w:space="0" w:color="auto"/>
                <w:right w:val="none" w:sz="0" w:space="0" w:color="auto"/>
              </w:divBdr>
            </w:div>
            <w:div w:id="1820537584">
              <w:marLeft w:val="0"/>
              <w:marRight w:val="0"/>
              <w:marTop w:val="0"/>
              <w:marBottom w:val="0"/>
              <w:divBdr>
                <w:top w:val="none" w:sz="0" w:space="0" w:color="auto"/>
                <w:left w:val="none" w:sz="0" w:space="0" w:color="auto"/>
                <w:bottom w:val="none" w:sz="0" w:space="0" w:color="auto"/>
                <w:right w:val="none" w:sz="0" w:space="0" w:color="auto"/>
              </w:divBdr>
            </w:div>
            <w:div w:id="646474371">
              <w:marLeft w:val="0"/>
              <w:marRight w:val="0"/>
              <w:marTop w:val="0"/>
              <w:marBottom w:val="0"/>
              <w:divBdr>
                <w:top w:val="none" w:sz="0" w:space="0" w:color="auto"/>
                <w:left w:val="none" w:sz="0" w:space="0" w:color="auto"/>
                <w:bottom w:val="none" w:sz="0" w:space="0" w:color="auto"/>
                <w:right w:val="none" w:sz="0" w:space="0" w:color="auto"/>
              </w:divBdr>
            </w:div>
            <w:div w:id="1068072574">
              <w:marLeft w:val="0"/>
              <w:marRight w:val="0"/>
              <w:marTop w:val="0"/>
              <w:marBottom w:val="0"/>
              <w:divBdr>
                <w:top w:val="none" w:sz="0" w:space="0" w:color="auto"/>
                <w:left w:val="none" w:sz="0" w:space="0" w:color="auto"/>
                <w:bottom w:val="none" w:sz="0" w:space="0" w:color="auto"/>
                <w:right w:val="none" w:sz="0" w:space="0" w:color="auto"/>
              </w:divBdr>
            </w:div>
            <w:div w:id="1347244035">
              <w:marLeft w:val="0"/>
              <w:marRight w:val="0"/>
              <w:marTop w:val="0"/>
              <w:marBottom w:val="0"/>
              <w:divBdr>
                <w:top w:val="none" w:sz="0" w:space="0" w:color="auto"/>
                <w:left w:val="none" w:sz="0" w:space="0" w:color="auto"/>
                <w:bottom w:val="none" w:sz="0" w:space="0" w:color="auto"/>
                <w:right w:val="none" w:sz="0" w:space="0" w:color="auto"/>
              </w:divBdr>
            </w:div>
            <w:div w:id="322319522">
              <w:marLeft w:val="0"/>
              <w:marRight w:val="0"/>
              <w:marTop w:val="0"/>
              <w:marBottom w:val="0"/>
              <w:divBdr>
                <w:top w:val="none" w:sz="0" w:space="0" w:color="auto"/>
                <w:left w:val="none" w:sz="0" w:space="0" w:color="auto"/>
                <w:bottom w:val="none" w:sz="0" w:space="0" w:color="auto"/>
                <w:right w:val="none" w:sz="0" w:space="0" w:color="auto"/>
              </w:divBdr>
            </w:div>
            <w:div w:id="1082407032">
              <w:marLeft w:val="0"/>
              <w:marRight w:val="0"/>
              <w:marTop w:val="0"/>
              <w:marBottom w:val="0"/>
              <w:divBdr>
                <w:top w:val="none" w:sz="0" w:space="0" w:color="auto"/>
                <w:left w:val="none" w:sz="0" w:space="0" w:color="auto"/>
                <w:bottom w:val="none" w:sz="0" w:space="0" w:color="auto"/>
                <w:right w:val="none" w:sz="0" w:space="0" w:color="auto"/>
              </w:divBdr>
            </w:div>
            <w:div w:id="1643727022">
              <w:marLeft w:val="0"/>
              <w:marRight w:val="0"/>
              <w:marTop w:val="0"/>
              <w:marBottom w:val="0"/>
              <w:divBdr>
                <w:top w:val="none" w:sz="0" w:space="0" w:color="auto"/>
                <w:left w:val="none" w:sz="0" w:space="0" w:color="auto"/>
                <w:bottom w:val="none" w:sz="0" w:space="0" w:color="auto"/>
                <w:right w:val="none" w:sz="0" w:space="0" w:color="auto"/>
              </w:divBdr>
            </w:div>
            <w:div w:id="1395201323">
              <w:marLeft w:val="0"/>
              <w:marRight w:val="0"/>
              <w:marTop w:val="0"/>
              <w:marBottom w:val="0"/>
              <w:divBdr>
                <w:top w:val="none" w:sz="0" w:space="0" w:color="auto"/>
                <w:left w:val="none" w:sz="0" w:space="0" w:color="auto"/>
                <w:bottom w:val="none" w:sz="0" w:space="0" w:color="auto"/>
                <w:right w:val="none" w:sz="0" w:space="0" w:color="auto"/>
              </w:divBdr>
            </w:div>
            <w:div w:id="347024673">
              <w:marLeft w:val="0"/>
              <w:marRight w:val="0"/>
              <w:marTop w:val="0"/>
              <w:marBottom w:val="0"/>
              <w:divBdr>
                <w:top w:val="none" w:sz="0" w:space="0" w:color="auto"/>
                <w:left w:val="none" w:sz="0" w:space="0" w:color="auto"/>
                <w:bottom w:val="none" w:sz="0" w:space="0" w:color="auto"/>
                <w:right w:val="none" w:sz="0" w:space="0" w:color="auto"/>
              </w:divBdr>
            </w:div>
            <w:div w:id="1716657425">
              <w:marLeft w:val="0"/>
              <w:marRight w:val="0"/>
              <w:marTop w:val="0"/>
              <w:marBottom w:val="0"/>
              <w:divBdr>
                <w:top w:val="none" w:sz="0" w:space="0" w:color="auto"/>
                <w:left w:val="none" w:sz="0" w:space="0" w:color="auto"/>
                <w:bottom w:val="none" w:sz="0" w:space="0" w:color="auto"/>
                <w:right w:val="none" w:sz="0" w:space="0" w:color="auto"/>
              </w:divBdr>
            </w:div>
            <w:div w:id="369188213">
              <w:marLeft w:val="0"/>
              <w:marRight w:val="0"/>
              <w:marTop w:val="0"/>
              <w:marBottom w:val="0"/>
              <w:divBdr>
                <w:top w:val="none" w:sz="0" w:space="0" w:color="auto"/>
                <w:left w:val="none" w:sz="0" w:space="0" w:color="auto"/>
                <w:bottom w:val="none" w:sz="0" w:space="0" w:color="auto"/>
                <w:right w:val="none" w:sz="0" w:space="0" w:color="auto"/>
              </w:divBdr>
            </w:div>
            <w:div w:id="2138259980">
              <w:marLeft w:val="0"/>
              <w:marRight w:val="0"/>
              <w:marTop w:val="0"/>
              <w:marBottom w:val="0"/>
              <w:divBdr>
                <w:top w:val="none" w:sz="0" w:space="0" w:color="auto"/>
                <w:left w:val="none" w:sz="0" w:space="0" w:color="auto"/>
                <w:bottom w:val="none" w:sz="0" w:space="0" w:color="auto"/>
                <w:right w:val="none" w:sz="0" w:space="0" w:color="auto"/>
              </w:divBdr>
            </w:div>
            <w:div w:id="1698122955">
              <w:marLeft w:val="0"/>
              <w:marRight w:val="0"/>
              <w:marTop w:val="0"/>
              <w:marBottom w:val="0"/>
              <w:divBdr>
                <w:top w:val="none" w:sz="0" w:space="0" w:color="auto"/>
                <w:left w:val="none" w:sz="0" w:space="0" w:color="auto"/>
                <w:bottom w:val="none" w:sz="0" w:space="0" w:color="auto"/>
                <w:right w:val="none" w:sz="0" w:space="0" w:color="auto"/>
              </w:divBdr>
            </w:div>
            <w:div w:id="898908104">
              <w:marLeft w:val="0"/>
              <w:marRight w:val="0"/>
              <w:marTop w:val="0"/>
              <w:marBottom w:val="0"/>
              <w:divBdr>
                <w:top w:val="none" w:sz="0" w:space="0" w:color="auto"/>
                <w:left w:val="none" w:sz="0" w:space="0" w:color="auto"/>
                <w:bottom w:val="none" w:sz="0" w:space="0" w:color="auto"/>
                <w:right w:val="none" w:sz="0" w:space="0" w:color="auto"/>
              </w:divBdr>
            </w:div>
            <w:div w:id="68968028">
              <w:marLeft w:val="0"/>
              <w:marRight w:val="0"/>
              <w:marTop w:val="0"/>
              <w:marBottom w:val="0"/>
              <w:divBdr>
                <w:top w:val="none" w:sz="0" w:space="0" w:color="auto"/>
                <w:left w:val="none" w:sz="0" w:space="0" w:color="auto"/>
                <w:bottom w:val="none" w:sz="0" w:space="0" w:color="auto"/>
                <w:right w:val="none" w:sz="0" w:space="0" w:color="auto"/>
              </w:divBdr>
            </w:div>
            <w:div w:id="119111583">
              <w:marLeft w:val="0"/>
              <w:marRight w:val="0"/>
              <w:marTop w:val="0"/>
              <w:marBottom w:val="0"/>
              <w:divBdr>
                <w:top w:val="none" w:sz="0" w:space="0" w:color="auto"/>
                <w:left w:val="none" w:sz="0" w:space="0" w:color="auto"/>
                <w:bottom w:val="none" w:sz="0" w:space="0" w:color="auto"/>
                <w:right w:val="none" w:sz="0" w:space="0" w:color="auto"/>
              </w:divBdr>
            </w:div>
            <w:div w:id="897979269">
              <w:marLeft w:val="0"/>
              <w:marRight w:val="0"/>
              <w:marTop w:val="0"/>
              <w:marBottom w:val="0"/>
              <w:divBdr>
                <w:top w:val="none" w:sz="0" w:space="0" w:color="auto"/>
                <w:left w:val="none" w:sz="0" w:space="0" w:color="auto"/>
                <w:bottom w:val="none" w:sz="0" w:space="0" w:color="auto"/>
                <w:right w:val="none" w:sz="0" w:space="0" w:color="auto"/>
              </w:divBdr>
            </w:div>
            <w:div w:id="1884365878">
              <w:marLeft w:val="0"/>
              <w:marRight w:val="0"/>
              <w:marTop w:val="0"/>
              <w:marBottom w:val="0"/>
              <w:divBdr>
                <w:top w:val="none" w:sz="0" w:space="0" w:color="auto"/>
                <w:left w:val="none" w:sz="0" w:space="0" w:color="auto"/>
                <w:bottom w:val="none" w:sz="0" w:space="0" w:color="auto"/>
                <w:right w:val="none" w:sz="0" w:space="0" w:color="auto"/>
              </w:divBdr>
            </w:div>
            <w:div w:id="1030060414">
              <w:marLeft w:val="0"/>
              <w:marRight w:val="0"/>
              <w:marTop w:val="0"/>
              <w:marBottom w:val="0"/>
              <w:divBdr>
                <w:top w:val="none" w:sz="0" w:space="0" w:color="auto"/>
                <w:left w:val="none" w:sz="0" w:space="0" w:color="auto"/>
                <w:bottom w:val="none" w:sz="0" w:space="0" w:color="auto"/>
                <w:right w:val="none" w:sz="0" w:space="0" w:color="auto"/>
              </w:divBdr>
            </w:div>
            <w:div w:id="1930307441">
              <w:marLeft w:val="0"/>
              <w:marRight w:val="0"/>
              <w:marTop w:val="0"/>
              <w:marBottom w:val="0"/>
              <w:divBdr>
                <w:top w:val="none" w:sz="0" w:space="0" w:color="auto"/>
                <w:left w:val="none" w:sz="0" w:space="0" w:color="auto"/>
                <w:bottom w:val="none" w:sz="0" w:space="0" w:color="auto"/>
                <w:right w:val="none" w:sz="0" w:space="0" w:color="auto"/>
              </w:divBdr>
            </w:div>
            <w:div w:id="524944020">
              <w:marLeft w:val="0"/>
              <w:marRight w:val="0"/>
              <w:marTop w:val="0"/>
              <w:marBottom w:val="0"/>
              <w:divBdr>
                <w:top w:val="none" w:sz="0" w:space="0" w:color="auto"/>
                <w:left w:val="none" w:sz="0" w:space="0" w:color="auto"/>
                <w:bottom w:val="none" w:sz="0" w:space="0" w:color="auto"/>
                <w:right w:val="none" w:sz="0" w:space="0" w:color="auto"/>
              </w:divBdr>
            </w:div>
            <w:div w:id="1845128937">
              <w:marLeft w:val="0"/>
              <w:marRight w:val="0"/>
              <w:marTop w:val="0"/>
              <w:marBottom w:val="0"/>
              <w:divBdr>
                <w:top w:val="none" w:sz="0" w:space="0" w:color="auto"/>
                <w:left w:val="none" w:sz="0" w:space="0" w:color="auto"/>
                <w:bottom w:val="none" w:sz="0" w:space="0" w:color="auto"/>
                <w:right w:val="none" w:sz="0" w:space="0" w:color="auto"/>
              </w:divBdr>
            </w:div>
            <w:div w:id="2066678712">
              <w:marLeft w:val="0"/>
              <w:marRight w:val="0"/>
              <w:marTop w:val="0"/>
              <w:marBottom w:val="0"/>
              <w:divBdr>
                <w:top w:val="none" w:sz="0" w:space="0" w:color="auto"/>
                <w:left w:val="none" w:sz="0" w:space="0" w:color="auto"/>
                <w:bottom w:val="none" w:sz="0" w:space="0" w:color="auto"/>
                <w:right w:val="none" w:sz="0" w:space="0" w:color="auto"/>
              </w:divBdr>
            </w:div>
            <w:div w:id="591008923">
              <w:marLeft w:val="0"/>
              <w:marRight w:val="0"/>
              <w:marTop w:val="0"/>
              <w:marBottom w:val="0"/>
              <w:divBdr>
                <w:top w:val="none" w:sz="0" w:space="0" w:color="auto"/>
                <w:left w:val="none" w:sz="0" w:space="0" w:color="auto"/>
                <w:bottom w:val="none" w:sz="0" w:space="0" w:color="auto"/>
                <w:right w:val="none" w:sz="0" w:space="0" w:color="auto"/>
              </w:divBdr>
            </w:div>
            <w:div w:id="2194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996">
      <w:bodyDiv w:val="1"/>
      <w:marLeft w:val="0"/>
      <w:marRight w:val="0"/>
      <w:marTop w:val="0"/>
      <w:marBottom w:val="0"/>
      <w:divBdr>
        <w:top w:val="none" w:sz="0" w:space="0" w:color="auto"/>
        <w:left w:val="none" w:sz="0" w:space="0" w:color="auto"/>
        <w:bottom w:val="none" w:sz="0" w:space="0" w:color="auto"/>
        <w:right w:val="none" w:sz="0" w:space="0" w:color="auto"/>
      </w:divBdr>
    </w:div>
    <w:div w:id="1005747235">
      <w:bodyDiv w:val="1"/>
      <w:marLeft w:val="0"/>
      <w:marRight w:val="0"/>
      <w:marTop w:val="0"/>
      <w:marBottom w:val="0"/>
      <w:divBdr>
        <w:top w:val="none" w:sz="0" w:space="0" w:color="auto"/>
        <w:left w:val="none" w:sz="0" w:space="0" w:color="auto"/>
        <w:bottom w:val="none" w:sz="0" w:space="0" w:color="auto"/>
        <w:right w:val="none" w:sz="0" w:space="0" w:color="auto"/>
      </w:divBdr>
    </w:div>
    <w:div w:id="1711028180">
      <w:bodyDiv w:val="1"/>
      <w:marLeft w:val="0"/>
      <w:marRight w:val="0"/>
      <w:marTop w:val="0"/>
      <w:marBottom w:val="0"/>
      <w:divBdr>
        <w:top w:val="none" w:sz="0" w:space="0" w:color="auto"/>
        <w:left w:val="none" w:sz="0" w:space="0" w:color="auto"/>
        <w:bottom w:val="none" w:sz="0" w:space="0" w:color="auto"/>
        <w:right w:val="none" w:sz="0" w:space="0" w:color="auto"/>
      </w:divBdr>
      <w:divsChild>
        <w:div w:id="1751197788">
          <w:marLeft w:val="0"/>
          <w:marRight w:val="0"/>
          <w:marTop w:val="0"/>
          <w:marBottom w:val="0"/>
          <w:divBdr>
            <w:top w:val="none" w:sz="0" w:space="0" w:color="auto"/>
            <w:left w:val="none" w:sz="0" w:space="0" w:color="auto"/>
            <w:bottom w:val="none" w:sz="0" w:space="0" w:color="auto"/>
            <w:right w:val="none" w:sz="0" w:space="0" w:color="auto"/>
          </w:divBdr>
          <w:divsChild>
            <w:div w:id="144589943">
              <w:marLeft w:val="0"/>
              <w:marRight w:val="0"/>
              <w:marTop w:val="0"/>
              <w:marBottom w:val="0"/>
              <w:divBdr>
                <w:top w:val="none" w:sz="0" w:space="0" w:color="auto"/>
                <w:left w:val="none" w:sz="0" w:space="0" w:color="auto"/>
                <w:bottom w:val="none" w:sz="0" w:space="0" w:color="auto"/>
                <w:right w:val="none" w:sz="0" w:space="0" w:color="auto"/>
              </w:divBdr>
            </w:div>
            <w:div w:id="893615453">
              <w:marLeft w:val="0"/>
              <w:marRight w:val="0"/>
              <w:marTop w:val="0"/>
              <w:marBottom w:val="0"/>
              <w:divBdr>
                <w:top w:val="none" w:sz="0" w:space="0" w:color="auto"/>
                <w:left w:val="none" w:sz="0" w:space="0" w:color="auto"/>
                <w:bottom w:val="none" w:sz="0" w:space="0" w:color="auto"/>
                <w:right w:val="none" w:sz="0" w:space="0" w:color="auto"/>
              </w:divBdr>
            </w:div>
            <w:div w:id="1977253535">
              <w:marLeft w:val="0"/>
              <w:marRight w:val="0"/>
              <w:marTop w:val="0"/>
              <w:marBottom w:val="0"/>
              <w:divBdr>
                <w:top w:val="none" w:sz="0" w:space="0" w:color="auto"/>
                <w:left w:val="none" w:sz="0" w:space="0" w:color="auto"/>
                <w:bottom w:val="none" w:sz="0" w:space="0" w:color="auto"/>
                <w:right w:val="none" w:sz="0" w:space="0" w:color="auto"/>
              </w:divBdr>
            </w:div>
            <w:div w:id="1293706575">
              <w:marLeft w:val="0"/>
              <w:marRight w:val="0"/>
              <w:marTop w:val="0"/>
              <w:marBottom w:val="0"/>
              <w:divBdr>
                <w:top w:val="none" w:sz="0" w:space="0" w:color="auto"/>
                <w:left w:val="none" w:sz="0" w:space="0" w:color="auto"/>
                <w:bottom w:val="none" w:sz="0" w:space="0" w:color="auto"/>
                <w:right w:val="none" w:sz="0" w:space="0" w:color="auto"/>
              </w:divBdr>
            </w:div>
            <w:div w:id="598223188">
              <w:marLeft w:val="0"/>
              <w:marRight w:val="0"/>
              <w:marTop w:val="0"/>
              <w:marBottom w:val="0"/>
              <w:divBdr>
                <w:top w:val="none" w:sz="0" w:space="0" w:color="auto"/>
                <w:left w:val="none" w:sz="0" w:space="0" w:color="auto"/>
                <w:bottom w:val="none" w:sz="0" w:space="0" w:color="auto"/>
                <w:right w:val="none" w:sz="0" w:space="0" w:color="auto"/>
              </w:divBdr>
            </w:div>
            <w:div w:id="318271771">
              <w:marLeft w:val="0"/>
              <w:marRight w:val="0"/>
              <w:marTop w:val="0"/>
              <w:marBottom w:val="0"/>
              <w:divBdr>
                <w:top w:val="none" w:sz="0" w:space="0" w:color="auto"/>
                <w:left w:val="none" w:sz="0" w:space="0" w:color="auto"/>
                <w:bottom w:val="none" w:sz="0" w:space="0" w:color="auto"/>
                <w:right w:val="none" w:sz="0" w:space="0" w:color="auto"/>
              </w:divBdr>
            </w:div>
            <w:div w:id="935407021">
              <w:marLeft w:val="0"/>
              <w:marRight w:val="0"/>
              <w:marTop w:val="0"/>
              <w:marBottom w:val="0"/>
              <w:divBdr>
                <w:top w:val="none" w:sz="0" w:space="0" w:color="auto"/>
                <w:left w:val="none" w:sz="0" w:space="0" w:color="auto"/>
                <w:bottom w:val="none" w:sz="0" w:space="0" w:color="auto"/>
                <w:right w:val="none" w:sz="0" w:space="0" w:color="auto"/>
              </w:divBdr>
            </w:div>
            <w:div w:id="1602176362">
              <w:marLeft w:val="0"/>
              <w:marRight w:val="0"/>
              <w:marTop w:val="0"/>
              <w:marBottom w:val="0"/>
              <w:divBdr>
                <w:top w:val="none" w:sz="0" w:space="0" w:color="auto"/>
                <w:left w:val="none" w:sz="0" w:space="0" w:color="auto"/>
                <w:bottom w:val="none" w:sz="0" w:space="0" w:color="auto"/>
                <w:right w:val="none" w:sz="0" w:space="0" w:color="auto"/>
              </w:divBdr>
            </w:div>
            <w:div w:id="543641355">
              <w:marLeft w:val="0"/>
              <w:marRight w:val="0"/>
              <w:marTop w:val="0"/>
              <w:marBottom w:val="0"/>
              <w:divBdr>
                <w:top w:val="none" w:sz="0" w:space="0" w:color="auto"/>
                <w:left w:val="none" w:sz="0" w:space="0" w:color="auto"/>
                <w:bottom w:val="none" w:sz="0" w:space="0" w:color="auto"/>
                <w:right w:val="none" w:sz="0" w:space="0" w:color="auto"/>
              </w:divBdr>
            </w:div>
            <w:div w:id="1944148011">
              <w:marLeft w:val="0"/>
              <w:marRight w:val="0"/>
              <w:marTop w:val="0"/>
              <w:marBottom w:val="0"/>
              <w:divBdr>
                <w:top w:val="none" w:sz="0" w:space="0" w:color="auto"/>
                <w:left w:val="none" w:sz="0" w:space="0" w:color="auto"/>
                <w:bottom w:val="none" w:sz="0" w:space="0" w:color="auto"/>
                <w:right w:val="none" w:sz="0" w:space="0" w:color="auto"/>
              </w:divBdr>
            </w:div>
            <w:div w:id="174417637">
              <w:marLeft w:val="0"/>
              <w:marRight w:val="0"/>
              <w:marTop w:val="0"/>
              <w:marBottom w:val="0"/>
              <w:divBdr>
                <w:top w:val="none" w:sz="0" w:space="0" w:color="auto"/>
                <w:left w:val="none" w:sz="0" w:space="0" w:color="auto"/>
                <w:bottom w:val="none" w:sz="0" w:space="0" w:color="auto"/>
                <w:right w:val="none" w:sz="0" w:space="0" w:color="auto"/>
              </w:divBdr>
            </w:div>
            <w:div w:id="198056812">
              <w:marLeft w:val="0"/>
              <w:marRight w:val="0"/>
              <w:marTop w:val="0"/>
              <w:marBottom w:val="0"/>
              <w:divBdr>
                <w:top w:val="none" w:sz="0" w:space="0" w:color="auto"/>
                <w:left w:val="none" w:sz="0" w:space="0" w:color="auto"/>
                <w:bottom w:val="none" w:sz="0" w:space="0" w:color="auto"/>
                <w:right w:val="none" w:sz="0" w:space="0" w:color="auto"/>
              </w:divBdr>
            </w:div>
            <w:div w:id="92282501">
              <w:marLeft w:val="0"/>
              <w:marRight w:val="0"/>
              <w:marTop w:val="0"/>
              <w:marBottom w:val="0"/>
              <w:divBdr>
                <w:top w:val="none" w:sz="0" w:space="0" w:color="auto"/>
                <w:left w:val="none" w:sz="0" w:space="0" w:color="auto"/>
                <w:bottom w:val="none" w:sz="0" w:space="0" w:color="auto"/>
                <w:right w:val="none" w:sz="0" w:space="0" w:color="auto"/>
              </w:divBdr>
            </w:div>
            <w:div w:id="1772237421">
              <w:marLeft w:val="0"/>
              <w:marRight w:val="0"/>
              <w:marTop w:val="0"/>
              <w:marBottom w:val="0"/>
              <w:divBdr>
                <w:top w:val="none" w:sz="0" w:space="0" w:color="auto"/>
                <w:left w:val="none" w:sz="0" w:space="0" w:color="auto"/>
                <w:bottom w:val="none" w:sz="0" w:space="0" w:color="auto"/>
                <w:right w:val="none" w:sz="0" w:space="0" w:color="auto"/>
              </w:divBdr>
            </w:div>
            <w:div w:id="71197051">
              <w:marLeft w:val="0"/>
              <w:marRight w:val="0"/>
              <w:marTop w:val="0"/>
              <w:marBottom w:val="0"/>
              <w:divBdr>
                <w:top w:val="none" w:sz="0" w:space="0" w:color="auto"/>
                <w:left w:val="none" w:sz="0" w:space="0" w:color="auto"/>
                <w:bottom w:val="none" w:sz="0" w:space="0" w:color="auto"/>
                <w:right w:val="none" w:sz="0" w:space="0" w:color="auto"/>
              </w:divBdr>
            </w:div>
            <w:div w:id="1390226113">
              <w:marLeft w:val="0"/>
              <w:marRight w:val="0"/>
              <w:marTop w:val="0"/>
              <w:marBottom w:val="0"/>
              <w:divBdr>
                <w:top w:val="none" w:sz="0" w:space="0" w:color="auto"/>
                <w:left w:val="none" w:sz="0" w:space="0" w:color="auto"/>
                <w:bottom w:val="none" w:sz="0" w:space="0" w:color="auto"/>
                <w:right w:val="none" w:sz="0" w:space="0" w:color="auto"/>
              </w:divBdr>
            </w:div>
            <w:div w:id="1307205325">
              <w:marLeft w:val="0"/>
              <w:marRight w:val="0"/>
              <w:marTop w:val="0"/>
              <w:marBottom w:val="0"/>
              <w:divBdr>
                <w:top w:val="none" w:sz="0" w:space="0" w:color="auto"/>
                <w:left w:val="none" w:sz="0" w:space="0" w:color="auto"/>
                <w:bottom w:val="none" w:sz="0" w:space="0" w:color="auto"/>
                <w:right w:val="none" w:sz="0" w:space="0" w:color="auto"/>
              </w:divBdr>
            </w:div>
            <w:div w:id="183910997">
              <w:marLeft w:val="0"/>
              <w:marRight w:val="0"/>
              <w:marTop w:val="0"/>
              <w:marBottom w:val="0"/>
              <w:divBdr>
                <w:top w:val="none" w:sz="0" w:space="0" w:color="auto"/>
                <w:left w:val="none" w:sz="0" w:space="0" w:color="auto"/>
                <w:bottom w:val="none" w:sz="0" w:space="0" w:color="auto"/>
                <w:right w:val="none" w:sz="0" w:space="0" w:color="auto"/>
              </w:divBdr>
            </w:div>
            <w:div w:id="1357807174">
              <w:marLeft w:val="0"/>
              <w:marRight w:val="0"/>
              <w:marTop w:val="0"/>
              <w:marBottom w:val="0"/>
              <w:divBdr>
                <w:top w:val="none" w:sz="0" w:space="0" w:color="auto"/>
                <w:left w:val="none" w:sz="0" w:space="0" w:color="auto"/>
                <w:bottom w:val="none" w:sz="0" w:space="0" w:color="auto"/>
                <w:right w:val="none" w:sz="0" w:space="0" w:color="auto"/>
              </w:divBdr>
            </w:div>
            <w:div w:id="1832021563">
              <w:marLeft w:val="0"/>
              <w:marRight w:val="0"/>
              <w:marTop w:val="0"/>
              <w:marBottom w:val="0"/>
              <w:divBdr>
                <w:top w:val="none" w:sz="0" w:space="0" w:color="auto"/>
                <w:left w:val="none" w:sz="0" w:space="0" w:color="auto"/>
                <w:bottom w:val="none" w:sz="0" w:space="0" w:color="auto"/>
                <w:right w:val="none" w:sz="0" w:space="0" w:color="auto"/>
              </w:divBdr>
            </w:div>
            <w:div w:id="2131702633">
              <w:marLeft w:val="0"/>
              <w:marRight w:val="0"/>
              <w:marTop w:val="0"/>
              <w:marBottom w:val="0"/>
              <w:divBdr>
                <w:top w:val="none" w:sz="0" w:space="0" w:color="auto"/>
                <w:left w:val="none" w:sz="0" w:space="0" w:color="auto"/>
                <w:bottom w:val="none" w:sz="0" w:space="0" w:color="auto"/>
                <w:right w:val="none" w:sz="0" w:space="0" w:color="auto"/>
              </w:divBdr>
            </w:div>
            <w:div w:id="1683773956">
              <w:marLeft w:val="0"/>
              <w:marRight w:val="0"/>
              <w:marTop w:val="0"/>
              <w:marBottom w:val="0"/>
              <w:divBdr>
                <w:top w:val="none" w:sz="0" w:space="0" w:color="auto"/>
                <w:left w:val="none" w:sz="0" w:space="0" w:color="auto"/>
                <w:bottom w:val="none" w:sz="0" w:space="0" w:color="auto"/>
                <w:right w:val="none" w:sz="0" w:space="0" w:color="auto"/>
              </w:divBdr>
            </w:div>
            <w:div w:id="1708799580">
              <w:marLeft w:val="0"/>
              <w:marRight w:val="0"/>
              <w:marTop w:val="0"/>
              <w:marBottom w:val="0"/>
              <w:divBdr>
                <w:top w:val="none" w:sz="0" w:space="0" w:color="auto"/>
                <w:left w:val="none" w:sz="0" w:space="0" w:color="auto"/>
                <w:bottom w:val="none" w:sz="0" w:space="0" w:color="auto"/>
                <w:right w:val="none" w:sz="0" w:space="0" w:color="auto"/>
              </w:divBdr>
            </w:div>
            <w:div w:id="211767195">
              <w:marLeft w:val="0"/>
              <w:marRight w:val="0"/>
              <w:marTop w:val="0"/>
              <w:marBottom w:val="0"/>
              <w:divBdr>
                <w:top w:val="none" w:sz="0" w:space="0" w:color="auto"/>
                <w:left w:val="none" w:sz="0" w:space="0" w:color="auto"/>
                <w:bottom w:val="none" w:sz="0" w:space="0" w:color="auto"/>
                <w:right w:val="none" w:sz="0" w:space="0" w:color="auto"/>
              </w:divBdr>
            </w:div>
            <w:div w:id="308443814">
              <w:marLeft w:val="0"/>
              <w:marRight w:val="0"/>
              <w:marTop w:val="0"/>
              <w:marBottom w:val="0"/>
              <w:divBdr>
                <w:top w:val="none" w:sz="0" w:space="0" w:color="auto"/>
                <w:left w:val="none" w:sz="0" w:space="0" w:color="auto"/>
                <w:bottom w:val="none" w:sz="0" w:space="0" w:color="auto"/>
                <w:right w:val="none" w:sz="0" w:space="0" w:color="auto"/>
              </w:divBdr>
            </w:div>
            <w:div w:id="1780023328">
              <w:marLeft w:val="0"/>
              <w:marRight w:val="0"/>
              <w:marTop w:val="0"/>
              <w:marBottom w:val="0"/>
              <w:divBdr>
                <w:top w:val="none" w:sz="0" w:space="0" w:color="auto"/>
                <w:left w:val="none" w:sz="0" w:space="0" w:color="auto"/>
                <w:bottom w:val="none" w:sz="0" w:space="0" w:color="auto"/>
                <w:right w:val="none" w:sz="0" w:space="0" w:color="auto"/>
              </w:divBdr>
            </w:div>
            <w:div w:id="1478257040">
              <w:marLeft w:val="0"/>
              <w:marRight w:val="0"/>
              <w:marTop w:val="0"/>
              <w:marBottom w:val="0"/>
              <w:divBdr>
                <w:top w:val="none" w:sz="0" w:space="0" w:color="auto"/>
                <w:left w:val="none" w:sz="0" w:space="0" w:color="auto"/>
                <w:bottom w:val="none" w:sz="0" w:space="0" w:color="auto"/>
                <w:right w:val="none" w:sz="0" w:space="0" w:color="auto"/>
              </w:divBdr>
            </w:div>
            <w:div w:id="1312053545">
              <w:marLeft w:val="0"/>
              <w:marRight w:val="0"/>
              <w:marTop w:val="0"/>
              <w:marBottom w:val="0"/>
              <w:divBdr>
                <w:top w:val="none" w:sz="0" w:space="0" w:color="auto"/>
                <w:left w:val="none" w:sz="0" w:space="0" w:color="auto"/>
                <w:bottom w:val="none" w:sz="0" w:space="0" w:color="auto"/>
                <w:right w:val="none" w:sz="0" w:space="0" w:color="auto"/>
              </w:divBdr>
            </w:div>
            <w:div w:id="716855042">
              <w:marLeft w:val="0"/>
              <w:marRight w:val="0"/>
              <w:marTop w:val="0"/>
              <w:marBottom w:val="0"/>
              <w:divBdr>
                <w:top w:val="none" w:sz="0" w:space="0" w:color="auto"/>
                <w:left w:val="none" w:sz="0" w:space="0" w:color="auto"/>
                <w:bottom w:val="none" w:sz="0" w:space="0" w:color="auto"/>
                <w:right w:val="none" w:sz="0" w:space="0" w:color="auto"/>
              </w:divBdr>
            </w:div>
            <w:div w:id="304480259">
              <w:marLeft w:val="0"/>
              <w:marRight w:val="0"/>
              <w:marTop w:val="0"/>
              <w:marBottom w:val="0"/>
              <w:divBdr>
                <w:top w:val="none" w:sz="0" w:space="0" w:color="auto"/>
                <w:left w:val="none" w:sz="0" w:space="0" w:color="auto"/>
                <w:bottom w:val="none" w:sz="0" w:space="0" w:color="auto"/>
                <w:right w:val="none" w:sz="0" w:space="0" w:color="auto"/>
              </w:divBdr>
            </w:div>
            <w:div w:id="137233980">
              <w:marLeft w:val="0"/>
              <w:marRight w:val="0"/>
              <w:marTop w:val="0"/>
              <w:marBottom w:val="0"/>
              <w:divBdr>
                <w:top w:val="none" w:sz="0" w:space="0" w:color="auto"/>
                <w:left w:val="none" w:sz="0" w:space="0" w:color="auto"/>
                <w:bottom w:val="none" w:sz="0" w:space="0" w:color="auto"/>
                <w:right w:val="none" w:sz="0" w:space="0" w:color="auto"/>
              </w:divBdr>
            </w:div>
            <w:div w:id="1018510305">
              <w:marLeft w:val="0"/>
              <w:marRight w:val="0"/>
              <w:marTop w:val="0"/>
              <w:marBottom w:val="0"/>
              <w:divBdr>
                <w:top w:val="none" w:sz="0" w:space="0" w:color="auto"/>
                <w:left w:val="none" w:sz="0" w:space="0" w:color="auto"/>
                <w:bottom w:val="none" w:sz="0" w:space="0" w:color="auto"/>
                <w:right w:val="none" w:sz="0" w:space="0" w:color="auto"/>
              </w:divBdr>
            </w:div>
            <w:div w:id="1155683053">
              <w:marLeft w:val="0"/>
              <w:marRight w:val="0"/>
              <w:marTop w:val="0"/>
              <w:marBottom w:val="0"/>
              <w:divBdr>
                <w:top w:val="none" w:sz="0" w:space="0" w:color="auto"/>
                <w:left w:val="none" w:sz="0" w:space="0" w:color="auto"/>
                <w:bottom w:val="none" w:sz="0" w:space="0" w:color="auto"/>
                <w:right w:val="none" w:sz="0" w:space="0" w:color="auto"/>
              </w:divBdr>
            </w:div>
            <w:div w:id="1957173989">
              <w:marLeft w:val="0"/>
              <w:marRight w:val="0"/>
              <w:marTop w:val="0"/>
              <w:marBottom w:val="0"/>
              <w:divBdr>
                <w:top w:val="none" w:sz="0" w:space="0" w:color="auto"/>
                <w:left w:val="none" w:sz="0" w:space="0" w:color="auto"/>
                <w:bottom w:val="none" w:sz="0" w:space="0" w:color="auto"/>
                <w:right w:val="none" w:sz="0" w:space="0" w:color="auto"/>
              </w:divBdr>
            </w:div>
            <w:div w:id="1484270884">
              <w:marLeft w:val="0"/>
              <w:marRight w:val="0"/>
              <w:marTop w:val="0"/>
              <w:marBottom w:val="0"/>
              <w:divBdr>
                <w:top w:val="none" w:sz="0" w:space="0" w:color="auto"/>
                <w:left w:val="none" w:sz="0" w:space="0" w:color="auto"/>
                <w:bottom w:val="none" w:sz="0" w:space="0" w:color="auto"/>
                <w:right w:val="none" w:sz="0" w:space="0" w:color="auto"/>
              </w:divBdr>
            </w:div>
            <w:div w:id="1502965560">
              <w:marLeft w:val="0"/>
              <w:marRight w:val="0"/>
              <w:marTop w:val="0"/>
              <w:marBottom w:val="0"/>
              <w:divBdr>
                <w:top w:val="none" w:sz="0" w:space="0" w:color="auto"/>
                <w:left w:val="none" w:sz="0" w:space="0" w:color="auto"/>
                <w:bottom w:val="none" w:sz="0" w:space="0" w:color="auto"/>
                <w:right w:val="none" w:sz="0" w:space="0" w:color="auto"/>
              </w:divBdr>
            </w:div>
            <w:div w:id="1357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6166">
      <w:bodyDiv w:val="1"/>
      <w:marLeft w:val="0"/>
      <w:marRight w:val="0"/>
      <w:marTop w:val="0"/>
      <w:marBottom w:val="0"/>
      <w:divBdr>
        <w:top w:val="none" w:sz="0" w:space="0" w:color="auto"/>
        <w:left w:val="none" w:sz="0" w:space="0" w:color="auto"/>
        <w:bottom w:val="none" w:sz="0" w:space="0" w:color="auto"/>
        <w:right w:val="none" w:sz="0" w:space="0" w:color="auto"/>
      </w:divBdr>
    </w:div>
    <w:div w:id="1953857106">
      <w:bodyDiv w:val="1"/>
      <w:marLeft w:val="0"/>
      <w:marRight w:val="0"/>
      <w:marTop w:val="0"/>
      <w:marBottom w:val="0"/>
      <w:divBdr>
        <w:top w:val="none" w:sz="0" w:space="0" w:color="auto"/>
        <w:left w:val="none" w:sz="0" w:space="0" w:color="auto"/>
        <w:bottom w:val="none" w:sz="0" w:space="0" w:color="auto"/>
        <w:right w:val="none" w:sz="0" w:space="0" w:color="auto"/>
      </w:divBdr>
      <w:divsChild>
        <w:div w:id="368068816">
          <w:marLeft w:val="0"/>
          <w:marRight w:val="0"/>
          <w:marTop w:val="0"/>
          <w:marBottom w:val="0"/>
          <w:divBdr>
            <w:top w:val="none" w:sz="0" w:space="0" w:color="auto"/>
            <w:left w:val="none" w:sz="0" w:space="0" w:color="auto"/>
            <w:bottom w:val="none" w:sz="0" w:space="0" w:color="auto"/>
            <w:right w:val="none" w:sz="0" w:space="0" w:color="auto"/>
          </w:divBdr>
          <w:divsChild>
            <w:div w:id="201483774">
              <w:marLeft w:val="0"/>
              <w:marRight w:val="0"/>
              <w:marTop w:val="0"/>
              <w:marBottom w:val="0"/>
              <w:divBdr>
                <w:top w:val="none" w:sz="0" w:space="0" w:color="auto"/>
                <w:left w:val="none" w:sz="0" w:space="0" w:color="auto"/>
                <w:bottom w:val="none" w:sz="0" w:space="0" w:color="auto"/>
                <w:right w:val="none" w:sz="0" w:space="0" w:color="auto"/>
              </w:divBdr>
            </w:div>
            <w:div w:id="1502549842">
              <w:marLeft w:val="0"/>
              <w:marRight w:val="0"/>
              <w:marTop w:val="0"/>
              <w:marBottom w:val="0"/>
              <w:divBdr>
                <w:top w:val="none" w:sz="0" w:space="0" w:color="auto"/>
                <w:left w:val="none" w:sz="0" w:space="0" w:color="auto"/>
                <w:bottom w:val="none" w:sz="0" w:space="0" w:color="auto"/>
                <w:right w:val="none" w:sz="0" w:space="0" w:color="auto"/>
              </w:divBdr>
            </w:div>
            <w:div w:id="693729212">
              <w:marLeft w:val="0"/>
              <w:marRight w:val="0"/>
              <w:marTop w:val="0"/>
              <w:marBottom w:val="0"/>
              <w:divBdr>
                <w:top w:val="none" w:sz="0" w:space="0" w:color="auto"/>
                <w:left w:val="none" w:sz="0" w:space="0" w:color="auto"/>
                <w:bottom w:val="none" w:sz="0" w:space="0" w:color="auto"/>
                <w:right w:val="none" w:sz="0" w:space="0" w:color="auto"/>
              </w:divBdr>
            </w:div>
            <w:div w:id="372965532">
              <w:marLeft w:val="0"/>
              <w:marRight w:val="0"/>
              <w:marTop w:val="0"/>
              <w:marBottom w:val="0"/>
              <w:divBdr>
                <w:top w:val="none" w:sz="0" w:space="0" w:color="auto"/>
                <w:left w:val="none" w:sz="0" w:space="0" w:color="auto"/>
                <w:bottom w:val="none" w:sz="0" w:space="0" w:color="auto"/>
                <w:right w:val="none" w:sz="0" w:space="0" w:color="auto"/>
              </w:divBdr>
            </w:div>
            <w:div w:id="1719283980">
              <w:marLeft w:val="0"/>
              <w:marRight w:val="0"/>
              <w:marTop w:val="0"/>
              <w:marBottom w:val="0"/>
              <w:divBdr>
                <w:top w:val="none" w:sz="0" w:space="0" w:color="auto"/>
                <w:left w:val="none" w:sz="0" w:space="0" w:color="auto"/>
                <w:bottom w:val="none" w:sz="0" w:space="0" w:color="auto"/>
                <w:right w:val="none" w:sz="0" w:space="0" w:color="auto"/>
              </w:divBdr>
            </w:div>
            <w:div w:id="918904651">
              <w:marLeft w:val="0"/>
              <w:marRight w:val="0"/>
              <w:marTop w:val="0"/>
              <w:marBottom w:val="0"/>
              <w:divBdr>
                <w:top w:val="none" w:sz="0" w:space="0" w:color="auto"/>
                <w:left w:val="none" w:sz="0" w:space="0" w:color="auto"/>
                <w:bottom w:val="none" w:sz="0" w:space="0" w:color="auto"/>
                <w:right w:val="none" w:sz="0" w:space="0" w:color="auto"/>
              </w:divBdr>
            </w:div>
            <w:div w:id="1461915788">
              <w:marLeft w:val="0"/>
              <w:marRight w:val="0"/>
              <w:marTop w:val="0"/>
              <w:marBottom w:val="0"/>
              <w:divBdr>
                <w:top w:val="none" w:sz="0" w:space="0" w:color="auto"/>
                <w:left w:val="none" w:sz="0" w:space="0" w:color="auto"/>
                <w:bottom w:val="none" w:sz="0" w:space="0" w:color="auto"/>
                <w:right w:val="none" w:sz="0" w:space="0" w:color="auto"/>
              </w:divBdr>
            </w:div>
            <w:div w:id="1418861683">
              <w:marLeft w:val="0"/>
              <w:marRight w:val="0"/>
              <w:marTop w:val="0"/>
              <w:marBottom w:val="0"/>
              <w:divBdr>
                <w:top w:val="none" w:sz="0" w:space="0" w:color="auto"/>
                <w:left w:val="none" w:sz="0" w:space="0" w:color="auto"/>
                <w:bottom w:val="none" w:sz="0" w:space="0" w:color="auto"/>
                <w:right w:val="none" w:sz="0" w:space="0" w:color="auto"/>
              </w:divBdr>
            </w:div>
            <w:div w:id="2053384280">
              <w:marLeft w:val="0"/>
              <w:marRight w:val="0"/>
              <w:marTop w:val="0"/>
              <w:marBottom w:val="0"/>
              <w:divBdr>
                <w:top w:val="none" w:sz="0" w:space="0" w:color="auto"/>
                <w:left w:val="none" w:sz="0" w:space="0" w:color="auto"/>
                <w:bottom w:val="none" w:sz="0" w:space="0" w:color="auto"/>
                <w:right w:val="none" w:sz="0" w:space="0" w:color="auto"/>
              </w:divBdr>
            </w:div>
            <w:div w:id="1025911733">
              <w:marLeft w:val="0"/>
              <w:marRight w:val="0"/>
              <w:marTop w:val="0"/>
              <w:marBottom w:val="0"/>
              <w:divBdr>
                <w:top w:val="none" w:sz="0" w:space="0" w:color="auto"/>
                <w:left w:val="none" w:sz="0" w:space="0" w:color="auto"/>
                <w:bottom w:val="none" w:sz="0" w:space="0" w:color="auto"/>
                <w:right w:val="none" w:sz="0" w:space="0" w:color="auto"/>
              </w:divBdr>
            </w:div>
            <w:div w:id="1530953401">
              <w:marLeft w:val="0"/>
              <w:marRight w:val="0"/>
              <w:marTop w:val="0"/>
              <w:marBottom w:val="0"/>
              <w:divBdr>
                <w:top w:val="none" w:sz="0" w:space="0" w:color="auto"/>
                <w:left w:val="none" w:sz="0" w:space="0" w:color="auto"/>
                <w:bottom w:val="none" w:sz="0" w:space="0" w:color="auto"/>
                <w:right w:val="none" w:sz="0" w:space="0" w:color="auto"/>
              </w:divBdr>
            </w:div>
            <w:div w:id="1071924591">
              <w:marLeft w:val="0"/>
              <w:marRight w:val="0"/>
              <w:marTop w:val="0"/>
              <w:marBottom w:val="0"/>
              <w:divBdr>
                <w:top w:val="none" w:sz="0" w:space="0" w:color="auto"/>
                <w:left w:val="none" w:sz="0" w:space="0" w:color="auto"/>
                <w:bottom w:val="none" w:sz="0" w:space="0" w:color="auto"/>
                <w:right w:val="none" w:sz="0" w:space="0" w:color="auto"/>
              </w:divBdr>
            </w:div>
            <w:div w:id="1050768187">
              <w:marLeft w:val="0"/>
              <w:marRight w:val="0"/>
              <w:marTop w:val="0"/>
              <w:marBottom w:val="0"/>
              <w:divBdr>
                <w:top w:val="none" w:sz="0" w:space="0" w:color="auto"/>
                <w:left w:val="none" w:sz="0" w:space="0" w:color="auto"/>
                <w:bottom w:val="none" w:sz="0" w:space="0" w:color="auto"/>
                <w:right w:val="none" w:sz="0" w:space="0" w:color="auto"/>
              </w:divBdr>
            </w:div>
            <w:div w:id="1279293882">
              <w:marLeft w:val="0"/>
              <w:marRight w:val="0"/>
              <w:marTop w:val="0"/>
              <w:marBottom w:val="0"/>
              <w:divBdr>
                <w:top w:val="none" w:sz="0" w:space="0" w:color="auto"/>
                <w:left w:val="none" w:sz="0" w:space="0" w:color="auto"/>
                <w:bottom w:val="none" w:sz="0" w:space="0" w:color="auto"/>
                <w:right w:val="none" w:sz="0" w:space="0" w:color="auto"/>
              </w:divBdr>
            </w:div>
            <w:div w:id="2099521296">
              <w:marLeft w:val="0"/>
              <w:marRight w:val="0"/>
              <w:marTop w:val="0"/>
              <w:marBottom w:val="0"/>
              <w:divBdr>
                <w:top w:val="none" w:sz="0" w:space="0" w:color="auto"/>
                <w:left w:val="none" w:sz="0" w:space="0" w:color="auto"/>
                <w:bottom w:val="none" w:sz="0" w:space="0" w:color="auto"/>
                <w:right w:val="none" w:sz="0" w:space="0" w:color="auto"/>
              </w:divBdr>
            </w:div>
            <w:div w:id="917515017">
              <w:marLeft w:val="0"/>
              <w:marRight w:val="0"/>
              <w:marTop w:val="0"/>
              <w:marBottom w:val="0"/>
              <w:divBdr>
                <w:top w:val="none" w:sz="0" w:space="0" w:color="auto"/>
                <w:left w:val="none" w:sz="0" w:space="0" w:color="auto"/>
                <w:bottom w:val="none" w:sz="0" w:space="0" w:color="auto"/>
                <w:right w:val="none" w:sz="0" w:space="0" w:color="auto"/>
              </w:divBdr>
            </w:div>
            <w:div w:id="46072631">
              <w:marLeft w:val="0"/>
              <w:marRight w:val="0"/>
              <w:marTop w:val="0"/>
              <w:marBottom w:val="0"/>
              <w:divBdr>
                <w:top w:val="none" w:sz="0" w:space="0" w:color="auto"/>
                <w:left w:val="none" w:sz="0" w:space="0" w:color="auto"/>
                <w:bottom w:val="none" w:sz="0" w:space="0" w:color="auto"/>
                <w:right w:val="none" w:sz="0" w:space="0" w:color="auto"/>
              </w:divBdr>
            </w:div>
            <w:div w:id="1619609023">
              <w:marLeft w:val="0"/>
              <w:marRight w:val="0"/>
              <w:marTop w:val="0"/>
              <w:marBottom w:val="0"/>
              <w:divBdr>
                <w:top w:val="none" w:sz="0" w:space="0" w:color="auto"/>
                <w:left w:val="none" w:sz="0" w:space="0" w:color="auto"/>
                <w:bottom w:val="none" w:sz="0" w:space="0" w:color="auto"/>
                <w:right w:val="none" w:sz="0" w:space="0" w:color="auto"/>
              </w:divBdr>
            </w:div>
            <w:div w:id="1082290436">
              <w:marLeft w:val="0"/>
              <w:marRight w:val="0"/>
              <w:marTop w:val="0"/>
              <w:marBottom w:val="0"/>
              <w:divBdr>
                <w:top w:val="none" w:sz="0" w:space="0" w:color="auto"/>
                <w:left w:val="none" w:sz="0" w:space="0" w:color="auto"/>
                <w:bottom w:val="none" w:sz="0" w:space="0" w:color="auto"/>
                <w:right w:val="none" w:sz="0" w:space="0" w:color="auto"/>
              </w:divBdr>
            </w:div>
            <w:div w:id="1336883453">
              <w:marLeft w:val="0"/>
              <w:marRight w:val="0"/>
              <w:marTop w:val="0"/>
              <w:marBottom w:val="0"/>
              <w:divBdr>
                <w:top w:val="none" w:sz="0" w:space="0" w:color="auto"/>
                <w:left w:val="none" w:sz="0" w:space="0" w:color="auto"/>
                <w:bottom w:val="none" w:sz="0" w:space="0" w:color="auto"/>
                <w:right w:val="none" w:sz="0" w:space="0" w:color="auto"/>
              </w:divBdr>
            </w:div>
            <w:div w:id="1819566092">
              <w:marLeft w:val="0"/>
              <w:marRight w:val="0"/>
              <w:marTop w:val="0"/>
              <w:marBottom w:val="0"/>
              <w:divBdr>
                <w:top w:val="none" w:sz="0" w:space="0" w:color="auto"/>
                <w:left w:val="none" w:sz="0" w:space="0" w:color="auto"/>
                <w:bottom w:val="none" w:sz="0" w:space="0" w:color="auto"/>
                <w:right w:val="none" w:sz="0" w:space="0" w:color="auto"/>
              </w:divBdr>
            </w:div>
            <w:div w:id="1643537199">
              <w:marLeft w:val="0"/>
              <w:marRight w:val="0"/>
              <w:marTop w:val="0"/>
              <w:marBottom w:val="0"/>
              <w:divBdr>
                <w:top w:val="none" w:sz="0" w:space="0" w:color="auto"/>
                <w:left w:val="none" w:sz="0" w:space="0" w:color="auto"/>
                <w:bottom w:val="none" w:sz="0" w:space="0" w:color="auto"/>
                <w:right w:val="none" w:sz="0" w:space="0" w:color="auto"/>
              </w:divBdr>
            </w:div>
            <w:div w:id="947855710">
              <w:marLeft w:val="0"/>
              <w:marRight w:val="0"/>
              <w:marTop w:val="0"/>
              <w:marBottom w:val="0"/>
              <w:divBdr>
                <w:top w:val="none" w:sz="0" w:space="0" w:color="auto"/>
                <w:left w:val="none" w:sz="0" w:space="0" w:color="auto"/>
                <w:bottom w:val="none" w:sz="0" w:space="0" w:color="auto"/>
                <w:right w:val="none" w:sz="0" w:space="0" w:color="auto"/>
              </w:divBdr>
            </w:div>
            <w:div w:id="354161700">
              <w:marLeft w:val="0"/>
              <w:marRight w:val="0"/>
              <w:marTop w:val="0"/>
              <w:marBottom w:val="0"/>
              <w:divBdr>
                <w:top w:val="none" w:sz="0" w:space="0" w:color="auto"/>
                <w:left w:val="none" w:sz="0" w:space="0" w:color="auto"/>
                <w:bottom w:val="none" w:sz="0" w:space="0" w:color="auto"/>
                <w:right w:val="none" w:sz="0" w:space="0" w:color="auto"/>
              </w:divBdr>
            </w:div>
            <w:div w:id="644162135">
              <w:marLeft w:val="0"/>
              <w:marRight w:val="0"/>
              <w:marTop w:val="0"/>
              <w:marBottom w:val="0"/>
              <w:divBdr>
                <w:top w:val="none" w:sz="0" w:space="0" w:color="auto"/>
                <w:left w:val="none" w:sz="0" w:space="0" w:color="auto"/>
                <w:bottom w:val="none" w:sz="0" w:space="0" w:color="auto"/>
                <w:right w:val="none" w:sz="0" w:space="0" w:color="auto"/>
              </w:divBdr>
            </w:div>
            <w:div w:id="2042824016">
              <w:marLeft w:val="0"/>
              <w:marRight w:val="0"/>
              <w:marTop w:val="0"/>
              <w:marBottom w:val="0"/>
              <w:divBdr>
                <w:top w:val="none" w:sz="0" w:space="0" w:color="auto"/>
                <w:left w:val="none" w:sz="0" w:space="0" w:color="auto"/>
                <w:bottom w:val="none" w:sz="0" w:space="0" w:color="auto"/>
                <w:right w:val="none" w:sz="0" w:space="0" w:color="auto"/>
              </w:divBdr>
            </w:div>
            <w:div w:id="1323662003">
              <w:marLeft w:val="0"/>
              <w:marRight w:val="0"/>
              <w:marTop w:val="0"/>
              <w:marBottom w:val="0"/>
              <w:divBdr>
                <w:top w:val="none" w:sz="0" w:space="0" w:color="auto"/>
                <w:left w:val="none" w:sz="0" w:space="0" w:color="auto"/>
                <w:bottom w:val="none" w:sz="0" w:space="0" w:color="auto"/>
                <w:right w:val="none" w:sz="0" w:space="0" w:color="auto"/>
              </w:divBdr>
            </w:div>
            <w:div w:id="1366755639">
              <w:marLeft w:val="0"/>
              <w:marRight w:val="0"/>
              <w:marTop w:val="0"/>
              <w:marBottom w:val="0"/>
              <w:divBdr>
                <w:top w:val="none" w:sz="0" w:space="0" w:color="auto"/>
                <w:left w:val="none" w:sz="0" w:space="0" w:color="auto"/>
                <w:bottom w:val="none" w:sz="0" w:space="0" w:color="auto"/>
                <w:right w:val="none" w:sz="0" w:space="0" w:color="auto"/>
              </w:divBdr>
            </w:div>
            <w:div w:id="170074544">
              <w:marLeft w:val="0"/>
              <w:marRight w:val="0"/>
              <w:marTop w:val="0"/>
              <w:marBottom w:val="0"/>
              <w:divBdr>
                <w:top w:val="none" w:sz="0" w:space="0" w:color="auto"/>
                <w:left w:val="none" w:sz="0" w:space="0" w:color="auto"/>
                <w:bottom w:val="none" w:sz="0" w:space="0" w:color="auto"/>
                <w:right w:val="none" w:sz="0" w:space="0" w:color="auto"/>
              </w:divBdr>
            </w:div>
            <w:div w:id="1868791547">
              <w:marLeft w:val="0"/>
              <w:marRight w:val="0"/>
              <w:marTop w:val="0"/>
              <w:marBottom w:val="0"/>
              <w:divBdr>
                <w:top w:val="none" w:sz="0" w:space="0" w:color="auto"/>
                <w:left w:val="none" w:sz="0" w:space="0" w:color="auto"/>
                <w:bottom w:val="none" w:sz="0" w:space="0" w:color="auto"/>
                <w:right w:val="none" w:sz="0" w:space="0" w:color="auto"/>
              </w:divBdr>
            </w:div>
            <w:div w:id="437990423">
              <w:marLeft w:val="0"/>
              <w:marRight w:val="0"/>
              <w:marTop w:val="0"/>
              <w:marBottom w:val="0"/>
              <w:divBdr>
                <w:top w:val="none" w:sz="0" w:space="0" w:color="auto"/>
                <w:left w:val="none" w:sz="0" w:space="0" w:color="auto"/>
                <w:bottom w:val="none" w:sz="0" w:space="0" w:color="auto"/>
                <w:right w:val="none" w:sz="0" w:space="0" w:color="auto"/>
              </w:divBdr>
            </w:div>
            <w:div w:id="2006474078">
              <w:marLeft w:val="0"/>
              <w:marRight w:val="0"/>
              <w:marTop w:val="0"/>
              <w:marBottom w:val="0"/>
              <w:divBdr>
                <w:top w:val="none" w:sz="0" w:space="0" w:color="auto"/>
                <w:left w:val="none" w:sz="0" w:space="0" w:color="auto"/>
                <w:bottom w:val="none" w:sz="0" w:space="0" w:color="auto"/>
                <w:right w:val="none" w:sz="0" w:space="0" w:color="auto"/>
              </w:divBdr>
            </w:div>
            <w:div w:id="306474900">
              <w:marLeft w:val="0"/>
              <w:marRight w:val="0"/>
              <w:marTop w:val="0"/>
              <w:marBottom w:val="0"/>
              <w:divBdr>
                <w:top w:val="none" w:sz="0" w:space="0" w:color="auto"/>
                <w:left w:val="none" w:sz="0" w:space="0" w:color="auto"/>
                <w:bottom w:val="none" w:sz="0" w:space="0" w:color="auto"/>
                <w:right w:val="none" w:sz="0" w:space="0" w:color="auto"/>
              </w:divBdr>
            </w:div>
            <w:div w:id="527067064">
              <w:marLeft w:val="0"/>
              <w:marRight w:val="0"/>
              <w:marTop w:val="0"/>
              <w:marBottom w:val="0"/>
              <w:divBdr>
                <w:top w:val="none" w:sz="0" w:space="0" w:color="auto"/>
                <w:left w:val="none" w:sz="0" w:space="0" w:color="auto"/>
                <w:bottom w:val="none" w:sz="0" w:space="0" w:color="auto"/>
                <w:right w:val="none" w:sz="0" w:space="0" w:color="auto"/>
              </w:divBdr>
            </w:div>
            <w:div w:id="713425826">
              <w:marLeft w:val="0"/>
              <w:marRight w:val="0"/>
              <w:marTop w:val="0"/>
              <w:marBottom w:val="0"/>
              <w:divBdr>
                <w:top w:val="none" w:sz="0" w:space="0" w:color="auto"/>
                <w:left w:val="none" w:sz="0" w:space="0" w:color="auto"/>
                <w:bottom w:val="none" w:sz="0" w:space="0" w:color="auto"/>
                <w:right w:val="none" w:sz="0" w:space="0" w:color="auto"/>
              </w:divBdr>
            </w:div>
            <w:div w:id="1877500792">
              <w:marLeft w:val="0"/>
              <w:marRight w:val="0"/>
              <w:marTop w:val="0"/>
              <w:marBottom w:val="0"/>
              <w:divBdr>
                <w:top w:val="none" w:sz="0" w:space="0" w:color="auto"/>
                <w:left w:val="none" w:sz="0" w:space="0" w:color="auto"/>
                <w:bottom w:val="none" w:sz="0" w:space="0" w:color="auto"/>
                <w:right w:val="none" w:sz="0" w:space="0" w:color="auto"/>
              </w:divBdr>
            </w:div>
            <w:div w:id="547033290">
              <w:marLeft w:val="0"/>
              <w:marRight w:val="0"/>
              <w:marTop w:val="0"/>
              <w:marBottom w:val="0"/>
              <w:divBdr>
                <w:top w:val="none" w:sz="0" w:space="0" w:color="auto"/>
                <w:left w:val="none" w:sz="0" w:space="0" w:color="auto"/>
                <w:bottom w:val="none" w:sz="0" w:space="0" w:color="auto"/>
                <w:right w:val="none" w:sz="0" w:space="0" w:color="auto"/>
              </w:divBdr>
            </w:div>
            <w:div w:id="263999050">
              <w:marLeft w:val="0"/>
              <w:marRight w:val="0"/>
              <w:marTop w:val="0"/>
              <w:marBottom w:val="0"/>
              <w:divBdr>
                <w:top w:val="none" w:sz="0" w:space="0" w:color="auto"/>
                <w:left w:val="none" w:sz="0" w:space="0" w:color="auto"/>
                <w:bottom w:val="none" w:sz="0" w:space="0" w:color="auto"/>
                <w:right w:val="none" w:sz="0" w:space="0" w:color="auto"/>
              </w:divBdr>
            </w:div>
            <w:div w:id="469324462">
              <w:marLeft w:val="0"/>
              <w:marRight w:val="0"/>
              <w:marTop w:val="0"/>
              <w:marBottom w:val="0"/>
              <w:divBdr>
                <w:top w:val="none" w:sz="0" w:space="0" w:color="auto"/>
                <w:left w:val="none" w:sz="0" w:space="0" w:color="auto"/>
                <w:bottom w:val="none" w:sz="0" w:space="0" w:color="auto"/>
                <w:right w:val="none" w:sz="0" w:space="0" w:color="auto"/>
              </w:divBdr>
            </w:div>
            <w:div w:id="140076310">
              <w:marLeft w:val="0"/>
              <w:marRight w:val="0"/>
              <w:marTop w:val="0"/>
              <w:marBottom w:val="0"/>
              <w:divBdr>
                <w:top w:val="none" w:sz="0" w:space="0" w:color="auto"/>
                <w:left w:val="none" w:sz="0" w:space="0" w:color="auto"/>
                <w:bottom w:val="none" w:sz="0" w:space="0" w:color="auto"/>
                <w:right w:val="none" w:sz="0" w:space="0" w:color="auto"/>
              </w:divBdr>
            </w:div>
            <w:div w:id="685012848">
              <w:marLeft w:val="0"/>
              <w:marRight w:val="0"/>
              <w:marTop w:val="0"/>
              <w:marBottom w:val="0"/>
              <w:divBdr>
                <w:top w:val="none" w:sz="0" w:space="0" w:color="auto"/>
                <w:left w:val="none" w:sz="0" w:space="0" w:color="auto"/>
                <w:bottom w:val="none" w:sz="0" w:space="0" w:color="auto"/>
                <w:right w:val="none" w:sz="0" w:space="0" w:color="auto"/>
              </w:divBdr>
            </w:div>
            <w:div w:id="560335463">
              <w:marLeft w:val="0"/>
              <w:marRight w:val="0"/>
              <w:marTop w:val="0"/>
              <w:marBottom w:val="0"/>
              <w:divBdr>
                <w:top w:val="none" w:sz="0" w:space="0" w:color="auto"/>
                <w:left w:val="none" w:sz="0" w:space="0" w:color="auto"/>
                <w:bottom w:val="none" w:sz="0" w:space="0" w:color="auto"/>
                <w:right w:val="none" w:sz="0" w:space="0" w:color="auto"/>
              </w:divBdr>
            </w:div>
            <w:div w:id="651059363">
              <w:marLeft w:val="0"/>
              <w:marRight w:val="0"/>
              <w:marTop w:val="0"/>
              <w:marBottom w:val="0"/>
              <w:divBdr>
                <w:top w:val="none" w:sz="0" w:space="0" w:color="auto"/>
                <w:left w:val="none" w:sz="0" w:space="0" w:color="auto"/>
                <w:bottom w:val="none" w:sz="0" w:space="0" w:color="auto"/>
                <w:right w:val="none" w:sz="0" w:space="0" w:color="auto"/>
              </w:divBdr>
            </w:div>
            <w:div w:id="1631856217">
              <w:marLeft w:val="0"/>
              <w:marRight w:val="0"/>
              <w:marTop w:val="0"/>
              <w:marBottom w:val="0"/>
              <w:divBdr>
                <w:top w:val="none" w:sz="0" w:space="0" w:color="auto"/>
                <w:left w:val="none" w:sz="0" w:space="0" w:color="auto"/>
                <w:bottom w:val="none" w:sz="0" w:space="0" w:color="auto"/>
                <w:right w:val="none" w:sz="0" w:space="0" w:color="auto"/>
              </w:divBdr>
            </w:div>
            <w:div w:id="831718970">
              <w:marLeft w:val="0"/>
              <w:marRight w:val="0"/>
              <w:marTop w:val="0"/>
              <w:marBottom w:val="0"/>
              <w:divBdr>
                <w:top w:val="none" w:sz="0" w:space="0" w:color="auto"/>
                <w:left w:val="none" w:sz="0" w:space="0" w:color="auto"/>
                <w:bottom w:val="none" w:sz="0" w:space="0" w:color="auto"/>
                <w:right w:val="none" w:sz="0" w:space="0" w:color="auto"/>
              </w:divBdr>
            </w:div>
            <w:div w:id="1473980489">
              <w:marLeft w:val="0"/>
              <w:marRight w:val="0"/>
              <w:marTop w:val="0"/>
              <w:marBottom w:val="0"/>
              <w:divBdr>
                <w:top w:val="none" w:sz="0" w:space="0" w:color="auto"/>
                <w:left w:val="none" w:sz="0" w:space="0" w:color="auto"/>
                <w:bottom w:val="none" w:sz="0" w:space="0" w:color="auto"/>
                <w:right w:val="none" w:sz="0" w:space="0" w:color="auto"/>
              </w:divBdr>
            </w:div>
            <w:div w:id="2120951762">
              <w:marLeft w:val="0"/>
              <w:marRight w:val="0"/>
              <w:marTop w:val="0"/>
              <w:marBottom w:val="0"/>
              <w:divBdr>
                <w:top w:val="none" w:sz="0" w:space="0" w:color="auto"/>
                <w:left w:val="none" w:sz="0" w:space="0" w:color="auto"/>
                <w:bottom w:val="none" w:sz="0" w:space="0" w:color="auto"/>
                <w:right w:val="none" w:sz="0" w:space="0" w:color="auto"/>
              </w:divBdr>
            </w:div>
            <w:div w:id="864172347">
              <w:marLeft w:val="0"/>
              <w:marRight w:val="0"/>
              <w:marTop w:val="0"/>
              <w:marBottom w:val="0"/>
              <w:divBdr>
                <w:top w:val="none" w:sz="0" w:space="0" w:color="auto"/>
                <w:left w:val="none" w:sz="0" w:space="0" w:color="auto"/>
                <w:bottom w:val="none" w:sz="0" w:space="0" w:color="auto"/>
                <w:right w:val="none" w:sz="0" w:space="0" w:color="auto"/>
              </w:divBdr>
            </w:div>
            <w:div w:id="527449806">
              <w:marLeft w:val="0"/>
              <w:marRight w:val="0"/>
              <w:marTop w:val="0"/>
              <w:marBottom w:val="0"/>
              <w:divBdr>
                <w:top w:val="none" w:sz="0" w:space="0" w:color="auto"/>
                <w:left w:val="none" w:sz="0" w:space="0" w:color="auto"/>
                <w:bottom w:val="none" w:sz="0" w:space="0" w:color="auto"/>
                <w:right w:val="none" w:sz="0" w:space="0" w:color="auto"/>
              </w:divBdr>
            </w:div>
            <w:div w:id="49884874">
              <w:marLeft w:val="0"/>
              <w:marRight w:val="0"/>
              <w:marTop w:val="0"/>
              <w:marBottom w:val="0"/>
              <w:divBdr>
                <w:top w:val="none" w:sz="0" w:space="0" w:color="auto"/>
                <w:left w:val="none" w:sz="0" w:space="0" w:color="auto"/>
                <w:bottom w:val="none" w:sz="0" w:space="0" w:color="auto"/>
                <w:right w:val="none" w:sz="0" w:space="0" w:color="auto"/>
              </w:divBdr>
            </w:div>
            <w:div w:id="2143493862">
              <w:marLeft w:val="0"/>
              <w:marRight w:val="0"/>
              <w:marTop w:val="0"/>
              <w:marBottom w:val="0"/>
              <w:divBdr>
                <w:top w:val="none" w:sz="0" w:space="0" w:color="auto"/>
                <w:left w:val="none" w:sz="0" w:space="0" w:color="auto"/>
                <w:bottom w:val="none" w:sz="0" w:space="0" w:color="auto"/>
                <w:right w:val="none" w:sz="0" w:space="0" w:color="auto"/>
              </w:divBdr>
            </w:div>
            <w:div w:id="2074545511">
              <w:marLeft w:val="0"/>
              <w:marRight w:val="0"/>
              <w:marTop w:val="0"/>
              <w:marBottom w:val="0"/>
              <w:divBdr>
                <w:top w:val="none" w:sz="0" w:space="0" w:color="auto"/>
                <w:left w:val="none" w:sz="0" w:space="0" w:color="auto"/>
                <w:bottom w:val="none" w:sz="0" w:space="0" w:color="auto"/>
                <w:right w:val="none" w:sz="0" w:space="0" w:color="auto"/>
              </w:divBdr>
            </w:div>
            <w:div w:id="1039403609">
              <w:marLeft w:val="0"/>
              <w:marRight w:val="0"/>
              <w:marTop w:val="0"/>
              <w:marBottom w:val="0"/>
              <w:divBdr>
                <w:top w:val="none" w:sz="0" w:space="0" w:color="auto"/>
                <w:left w:val="none" w:sz="0" w:space="0" w:color="auto"/>
                <w:bottom w:val="none" w:sz="0" w:space="0" w:color="auto"/>
                <w:right w:val="none" w:sz="0" w:space="0" w:color="auto"/>
              </w:divBdr>
            </w:div>
            <w:div w:id="2024891934">
              <w:marLeft w:val="0"/>
              <w:marRight w:val="0"/>
              <w:marTop w:val="0"/>
              <w:marBottom w:val="0"/>
              <w:divBdr>
                <w:top w:val="none" w:sz="0" w:space="0" w:color="auto"/>
                <w:left w:val="none" w:sz="0" w:space="0" w:color="auto"/>
                <w:bottom w:val="none" w:sz="0" w:space="0" w:color="auto"/>
                <w:right w:val="none" w:sz="0" w:space="0" w:color="auto"/>
              </w:divBdr>
            </w:div>
            <w:div w:id="718361475">
              <w:marLeft w:val="0"/>
              <w:marRight w:val="0"/>
              <w:marTop w:val="0"/>
              <w:marBottom w:val="0"/>
              <w:divBdr>
                <w:top w:val="none" w:sz="0" w:space="0" w:color="auto"/>
                <w:left w:val="none" w:sz="0" w:space="0" w:color="auto"/>
                <w:bottom w:val="none" w:sz="0" w:space="0" w:color="auto"/>
                <w:right w:val="none" w:sz="0" w:space="0" w:color="auto"/>
              </w:divBdr>
            </w:div>
            <w:div w:id="2050375105">
              <w:marLeft w:val="0"/>
              <w:marRight w:val="0"/>
              <w:marTop w:val="0"/>
              <w:marBottom w:val="0"/>
              <w:divBdr>
                <w:top w:val="none" w:sz="0" w:space="0" w:color="auto"/>
                <w:left w:val="none" w:sz="0" w:space="0" w:color="auto"/>
                <w:bottom w:val="none" w:sz="0" w:space="0" w:color="auto"/>
                <w:right w:val="none" w:sz="0" w:space="0" w:color="auto"/>
              </w:divBdr>
            </w:div>
            <w:div w:id="482161477">
              <w:marLeft w:val="0"/>
              <w:marRight w:val="0"/>
              <w:marTop w:val="0"/>
              <w:marBottom w:val="0"/>
              <w:divBdr>
                <w:top w:val="none" w:sz="0" w:space="0" w:color="auto"/>
                <w:left w:val="none" w:sz="0" w:space="0" w:color="auto"/>
                <w:bottom w:val="none" w:sz="0" w:space="0" w:color="auto"/>
                <w:right w:val="none" w:sz="0" w:space="0" w:color="auto"/>
              </w:divBdr>
            </w:div>
            <w:div w:id="1927494800">
              <w:marLeft w:val="0"/>
              <w:marRight w:val="0"/>
              <w:marTop w:val="0"/>
              <w:marBottom w:val="0"/>
              <w:divBdr>
                <w:top w:val="none" w:sz="0" w:space="0" w:color="auto"/>
                <w:left w:val="none" w:sz="0" w:space="0" w:color="auto"/>
                <w:bottom w:val="none" w:sz="0" w:space="0" w:color="auto"/>
                <w:right w:val="none" w:sz="0" w:space="0" w:color="auto"/>
              </w:divBdr>
            </w:div>
            <w:div w:id="2088113282">
              <w:marLeft w:val="0"/>
              <w:marRight w:val="0"/>
              <w:marTop w:val="0"/>
              <w:marBottom w:val="0"/>
              <w:divBdr>
                <w:top w:val="none" w:sz="0" w:space="0" w:color="auto"/>
                <w:left w:val="none" w:sz="0" w:space="0" w:color="auto"/>
                <w:bottom w:val="none" w:sz="0" w:space="0" w:color="auto"/>
                <w:right w:val="none" w:sz="0" w:space="0" w:color="auto"/>
              </w:divBdr>
            </w:div>
            <w:div w:id="1059093750">
              <w:marLeft w:val="0"/>
              <w:marRight w:val="0"/>
              <w:marTop w:val="0"/>
              <w:marBottom w:val="0"/>
              <w:divBdr>
                <w:top w:val="none" w:sz="0" w:space="0" w:color="auto"/>
                <w:left w:val="none" w:sz="0" w:space="0" w:color="auto"/>
                <w:bottom w:val="none" w:sz="0" w:space="0" w:color="auto"/>
                <w:right w:val="none" w:sz="0" w:space="0" w:color="auto"/>
              </w:divBdr>
            </w:div>
            <w:div w:id="523902968">
              <w:marLeft w:val="0"/>
              <w:marRight w:val="0"/>
              <w:marTop w:val="0"/>
              <w:marBottom w:val="0"/>
              <w:divBdr>
                <w:top w:val="none" w:sz="0" w:space="0" w:color="auto"/>
                <w:left w:val="none" w:sz="0" w:space="0" w:color="auto"/>
                <w:bottom w:val="none" w:sz="0" w:space="0" w:color="auto"/>
                <w:right w:val="none" w:sz="0" w:space="0" w:color="auto"/>
              </w:divBdr>
            </w:div>
            <w:div w:id="200555741">
              <w:marLeft w:val="0"/>
              <w:marRight w:val="0"/>
              <w:marTop w:val="0"/>
              <w:marBottom w:val="0"/>
              <w:divBdr>
                <w:top w:val="none" w:sz="0" w:space="0" w:color="auto"/>
                <w:left w:val="none" w:sz="0" w:space="0" w:color="auto"/>
                <w:bottom w:val="none" w:sz="0" w:space="0" w:color="auto"/>
                <w:right w:val="none" w:sz="0" w:space="0" w:color="auto"/>
              </w:divBdr>
            </w:div>
            <w:div w:id="2124227811">
              <w:marLeft w:val="0"/>
              <w:marRight w:val="0"/>
              <w:marTop w:val="0"/>
              <w:marBottom w:val="0"/>
              <w:divBdr>
                <w:top w:val="none" w:sz="0" w:space="0" w:color="auto"/>
                <w:left w:val="none" w:sz="0" w:space="0" w:color="auto"/>
                <w:bottom w:val="none" w:sz="0" w:space="0" w:color="auto"/>
                <w:right w:val="none" w:sz="0" w:space="0" w:color="auto"/>
              </w:divBdr>
            </w:div>
            <w:div w:id="825828995">
              <w:marLeft w:val="0"/>
              <w:marRight w:val="0"/>
              <w:marTop w:val="0"/>
              <w:marBottom w:val="0"/>
              <w:divBdr>
                <w:top w:val="none" w:sz="0" w:space="0" w:color="auto"/>
                <w:left w:val="none" w:sz="0" w:space="0" w:color="auto"/>
                <w:bottom w:val="none" w:sz="0" w:space="0" w:color="auto"/>
                <w:right w:val="none" w:sz="0" w:space="0" w:color="auto"/>
              </w:divBdr>
            </w:div>
            <w:div w:id="2128811920">
              <w:marLeft w:val="0"/>
              <w:marRight w:val="0"/>
              <w:marTop w:val="0"/>
              <w:marBottom w:val="0"/>
              <w:divBdr>
                <w:top w:val="none" w:sz="0" w:space="0" w:color="auto"/>
                <w:left w:val="none" w:sz="0" w:space="0" w:color="auto"/>
                <w:bottom w:val="none" w:sz="0" w:space="0" w:color="auto"/>
                <w:right w:val="none" w:sz="0" w:space="0" w:color="auto"/>
              </w:divBdr>
            </w:div>
            <w:div w:id="97340048">
              <w:marLeft w:val="0"/>
              <w:marRight w:val="0"/>
              <w:marTop w:val="0"/>
              <w:marBottom w:val="0"/>
              <w:divBdr>
                <w:top w:val="none" w:sz="0" w:space="0" w:color="auto"/>
                <w:left w:val="none" w:sz="0" w:space="0" w:color="auto"/>
                <w:bottom w:val="none" w:sz="0" w:space="0" w:color="auto"/>
                <w:right w:val="none" w:sz="0" w:space="0" w:color="auto"/>
              </w:divBdr>
            </w:div>
            <w:div w:id="525556811">
              <w:marLeft w:val="0"/>
              <w:marRight w:val="0"/>
              <w:marTop w:val="0"/>
              <w:marBottom w:val="0"/>
              <w:divBdr>
                <w:top w:val="none" w:sz="0" w:space="0" w:color="auto"/>
                <w:left w:val="none" w:sz="0" w:space="0" w:color="auto"/>
                <w:bottom w:val="none" w:sz="0" w:space="0" w:color="auto"/>
                <w:right w:val="none" w:sz="0" w:space="0" w:color="auto"/>
              </w:divBdr>
            </w:div>
            <w:div w:id="1481533126">
              <w:marLeft w:val="0"/>
              <w:marRight w:val="0"/>
              <w:marTop w:val="0"/>
              <w:marBottom w:val="0"/>
              <w:divBdr>
                <w:top w:val="none" w:sz="0" w:space="0" w:color="auto"/>
                <w:left w:val="none" w:sz="0" w:space="0" w:color="auto"/>
                <w:bottom w:val="none" w:sz="0" w:space="0" w:color="auto"/>
                <w:right w:val="none" w:sz="0" w:space="0" w:color="auto"/>
              </w:divBdr>
            </w:div>
            <w:div w:id="1729918661">
              <w:marLeft w:val="0"/>
              <w:marRight w:val="0"/>
              <w:marTop w:val="0"/>
              <w:marBottom w:val="0"/>
              <w:divBdr>
                <w:top w:val="none" w:sz="0" w:space="0" w:color="auto"/>
                <w:left w:val="none" w:sz="0" w:space="0" w:color="auto"/>
                <w:bottom w:val="none" w:sz="0" w:space="0" w:color="auto"/>
                <w:right w:val="none" w:sz="0" w:space="0" w:color="auto"/>
              </w:divBdr>
            </w:div>
            <w:div w:id="1084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js/default.asp"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9A29F6DC4AD4D9530470BC2792C2F" ma:contentTypeVersion="7" ma:contentTypeDescription="Create a new document." ma:contentTypeScope="" ma:versionID="5d362a9340be92e766a6336763782972">
  <xsd:schema xmlns:xsd="http://www.w3.org/2001/XMLSchema" xmlns:xs="http://www.w3.org/2001/XMLSchema" xmlns:p="http://schemas.microsoft.com/office/2006/metadata/properties" xmlns:ns2="67414057-4fc5-4124-9a50-8f12ba8bda5b" xmlns:ns3="64c225de-0ec7-4db0-bee4-1b9c5239bba8" targetNamespace="http://schemas.microsoft.com/office/2006/metadata/properties" ma:root="true" ma:fieldsID="ed939f7e1a1af2c4b4d892bb1334835d" ns2:_="" ns3:_="">
    <xsd:import namespace="67414057-4fc5-4124-9a50-8f12ba8bda5b"/>
    <xsd:import namespace="64c225de-0ec7-4db0-bee4-1b9c5239bba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14057-4fc5-4124-9a50-8f12ba8bda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c225de-0ec7-4db0-bee4-1b9c5239bba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48AD46-1802-4ECE-8C7A-6A7DC5630128}">
  <ds:schemaRefs>
    <ds:schemaRef ds:uri="http://schemas.openxmlformats.org/officeDocument/2006/bibliography"/>
  </ds:schemaRefs>
</ds:datastoreItem>
</file>

<file path=customXml/itemProps2.xml><?xml version="1.0" encoding="utf-8"?>
<ds:datastoreItem xmlns:ds="http://schemas.openxmlformats.org/officeDocument/2006/customXml" ds:itemID="{F5ADD23A-C9EB-43CF-9EA8-379AA5C27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14057-4fc5-4124-9a50-8f12ba8bda5b"/>
    <ds:schemaRef ds:uri="64c225de-0ec7-4db0-bee4-1b9c5239b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79B4E1-B4CE-4B8D-A12A-6DD2F1CF7CFC}">
  <ds:schemaRefs>
    <ds:schemaRef ds:uri="http://schemas.microsoft.com/sharepoint/v3/contenttype/forms"/>
  </ds:schemaRefs>
</ds:datastoreItem>
</file>

<file path=customXml/itemProps4.xml><?xml version="1.0" encoding="utf-8"?>
<ds:datastoreItem xmlns:ds="http://schemas.openxmlformats.org/officeDocument/2006/customXml" ds:itemID="{19586E7A-F30F-48AE-B497-13BE046174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Fatima Seemab</cp:lastModifiedBy>
  <cp:revision>21</cp:revision>
  <cp:lastPrinted>2016-10-15T11:03:00Z</cp:lastPrinted>
  <dcterms:created xsi:type="dcterms:W3CDTF">2021-04-07T21:12:00Z</dcterms:created>
  <dcterms:modified xsi:type="dcterms:W3CDTF">2021-04-13T16:57:00Z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0x01010059C9A29F6DC4AD4D9530470BC2792C2F</vt:lpwstr>
  </property>
</Properties>
</file>